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880" w:leftChars="0"/>
        <w:jc w:val="both"/>
        <w:rPr>
          <w:b/>
          <w:bCs/>
          <w:color w:val="92d04f"/>
          <w:sz w:val="22"/>
          <w:szCs w:val="22"/>
          <w:highlight w:val="none"/>
          <w:u w:val="single"/>
        </w:rPr>
      </w:pPr>
      <w:bookmarkStart w:id="0" w:name="_GoBack"/>
      <w:bookmarkEnd w:id="0"/>
      <w:r>
        <w:rPr>
          <w:b/>
          <w:bCs/>
          <w:color w:val="92d04f"/>
          <w:sz w:val="22"/>
          <w:szCs w:val="22"/>
          <w:highlight w:val="none"/>
          <w:u w:val="single"/>
          <w:lang w:val="en-US"/>
        </w:rPr>
        <w:t>FAMILY AND PATIENT CARE IN DISTRESS.</w:t>
      </w:r>
    </w:p>
    <w:p>
      <w:pPr>
        <w:pStyle w:val="style0"/>
        <w:jc w:val="both"/>
        <w:rPr>
          <w:b w:val="false"/>
          <w:bCs w:val="false"/>
          <w:color w:val="000000"/>
          <w:sz w:val="22"/>
          <w:szCs w:val="22"/>
          <w:highlight w:val="none"/>
          <w:u w:val="single"/>
        </w:rPr>
      </w:pPr>
      <w:r>
        <w:rPr>
          <w:b w:val="false"/>
          <w:bCs w:val="false"/>
          <w:color w:val="92d04f"/>
          <w:sz w:val="22"/>
          <w:szCs w:val="22"/>
          <w:highlight w:val="none"/>
          <w:u w:val="single"/>
          <w:lang w:val="en-US"/>
        </w:rPr>
        <w:t>1.Cognitive and emotional signs of distress.</w:t>
      </w:r>
    </w:p>
    <w:p>
      <w:pPr>
        <w:pStyle w:val="style0"/>
        <w:jc w:val="both"/>
        <w:rPr>
          <w:b w:val="false"/>
          <w:bCs w:val="false"/>
          <w:color w:val="000000"/>
          <w:sz w:val="22"/>
          <w:szCs w:val="22"/>
          <w:highlight w:val="none"/>
          <w:u w:val="none"/>
        </w:rPr>
      </w:pPr>
      <w:r>
        <w:rPr>
          <w:b w:val="false"/>
          <w:bCs w:val="false"/>
          <w:color w:val="000000"/>
          <w:sz w:val="22"/>
          <w:szCs w:val="22"/>
          <w:highlight w:val="none"/>
          <w:u w:val="none"/>
          <w:lang w:val="en-US"/>
        </w:rPr>
        <w:t>Distress is extreme sorrow,pain or anxiety.</w:t>
      </w:r>
    </w:p>
    <w:p>
      <w:pPr>
        <w:pStyle w:val="style0"/>
        <w:jc w:val="both"/>
        <w:rPr>
          <w:b w:val="false"/>
          <w:bCs w:val="false"/>
          <w:color w:val="000000"/>
          <w:sz w:val="22"/>
          <w:szCs w:val="22"/>
          <w:highlight w:val="none"/>
          <w:u w:val="none"/>
        </w:rPr>
      </w:pPr>
      <w:r>
        <w:rPr>
          <w:b w:val="false"/>
          <w:bCs w:val="false"/>
          <w:color w:val="000000"/>
          <w:sz w:val="22"/>
          <w:szCs w:val="22"/>
          <w:highlight w:val="none"/>
          <w:u w:val="none"/>
          <w:lang w:val="en-US"/>
        </w:rPr>
        <w:t>Emotional distress is a state of mental anguish.</w:t>
      </w:r>
    </w:p>
    <w:p>
      <w:pPr>
        <w:pStyle w:val="style0"/>
        <w:jc w:val="both"/>
        <w:rPr>
          <w:b w:val="false"/>
          <w:bCs w:val="false"/>
          <w:color w:val="000000"/>
          <w:sz w:val="22"/>
          <w:szCs w:val="22"/>
          <w:highlight w:val="none"/>
          <w:u w:val="dash"/>
        </w:rPr>
      </w:pPr>
      <w:r>
        <w:rPr>
          <w:b w:val="false"/>
          <w:bCs w:val="false"/>
          <w:color w:val="000000"/>
          <w:sz w:val="22"/>
          <w:szCs w:val="22"/>
          <w:highlight w:val="yellow"/>
          <w:u w:val="none"/>
          <w:lang w:val="en-US"/>
        </w:rPr>
        <w:t>Stress</w:t>
      </w:r>
      <w:r>
        <w:rPr>
          <w:b w:val="false"/>
          <w:bCs w:val="false"/>
          <w:color w:val="000000"/>
          <w:sz w:val="22"/>
          <w:szCs w:val="22"/>
          <w:highlight w:val="none"/>
          <w:u w:val="none"/>
          <w:lang w:val="en-US"/>
        </w:rPr>
        <w:t xml:space="preserve"> is a normal reaction to environmental or internal perturbations where as </w:t>
      </w:r>
      <w:r>
        <w:rPr>
          <w:b w:val="false"/>
          <w:bCs w:val="false"/>
          <w:color w:val="000000"/>
          <w:sz w:val="22"/>
          <w:szCs w:val="22"/>
          <w:highlight w:val="yellow"/>
          <w:u w:val="none"/>
          <w:lang w:val="en-US"/>
        </w:rPr>
        <w:t>distress</w:t>
      </w:r>
      <w:r>
        <w:rPr>
          <w:b w:val="false"/>
          <w:bCs w:val="false"/>
          <w:color w:val="000000"/>
          <w:sz w:val="22"/>
          <w:szCs w:val="22"/>
          <w:highlight w:val="none"/>
          <w:u w:val="none"/>
          <w:lang w:val="en-US"/>
        </w:rPr>
        <w:t xml:space="preserve"> occurs when stress is severe or prolonged.</w:t>
      </w:r>
    </w:p>
    <w:p>
      <w:pPr>
        <w:pStyle w:val="style0"/>
        <w:ind w:left="440" w:leftChars="0"/>
        <w:jc w:val="both"/>
        <w:rPr>
          <w:b w:val="false"/>
          <w:bCs w:val="false"/>
          <w:color w:val="000000"/>
          <w:sz w:val="22"/>
          <w:szCs w:val="22"/>
          <w:highlight w:val="none"/>
          <w:u w:val="single"/>
        </w:rPr>
      </w:pPr>
      <w:r>
        <w:rPr>
          <w:b w:val="false"/>
          <w:bCs w:val="false"/>
          <w:color w:val="000000"/>
          <w:sz w:val="22"/>
          <w:szCs w:val="22"/>
          <w:highlight w:val="none"/>
          <w:u w:val="single"/>
          <w:lang w:val="en-US"/>
        </w:rPr>
        <w:t>1.Cognitive symptoms of stress.</w:t>
      </w:r>
    </w:p>
    <w:p>
      <w:pPr>
        <w:pStyle w:val="style0"/>
        <w:jc w:val="both"/>
        <w:rPr>
          <w:b w:val="false"/>
          <w:bCs w:val="false"/>
          <w:color w:val="000000"/>
          <w:sz w:val="22"/>
          <w:szCs w:val="22"/>
          <w:highlight w:val="none"/>
          <w:u w:val="none"/>
        </w:rPr>
      </w:pPr>
    </w:p>
    <w:p>
      <w:pPr>
        <w:pStyle w:val="style179"/>
        <w:numPr>
          <w:ilvl w:val="0"/>
          <w:numId w:val="1"/>
        </w:numPr>
        <w:jc w:val="both"/>
        <w:rPr>
          <w:b w:val="false"/>
          <w:bCs w:val="false"/>
          <w:i w:val="false"/>
          <w:iCs w:val="false"/>
          <w:color w:val="000000"/>
          <w:highlight w:val="none"/>
          <w:u w:val="dash"/>
        </w:rPr>
      </w:pPr>
      <w:r>
        <w:rPr>
          <w:b w:val="false"/>
          <w:bCs w:val="false"/>
          <w:i w:val="false"/>
          <w:iCs w:val="false"/>
          <w:color w:val="000000"/>
          <w:highlight w:val="none"/>
          <w:u w:val="dash"/>
          <w:lang w:val="en-US"/>
        </w:rPr>
        <w:t>Constant worrying</w:t>
      </w:r>
    </w:p>
    <w:p>
      <w:pPr>
        <w:pStyle w:val="style179"/>
        <w:numPr>
          <w:ilvl w:val="0"/>
          <w:numId w:val="1"/>
        </w:numPr>
        <w:jc w:val="both"/>
        <w:rPr>
          <w:b w:val="false"/>
          <w:bCs w:val="false"/>
          <w:i w:val="false"/>
          <w:iCs w:val="false"/>
          <w:color w:val="000000"/>
          <w:highlight w:val="none"/>
          <w:u w:val="dash"/>
        </w:rPr>
      </w:pPr>
      <w:r>
        <w:rPr>
          <w:b w:val="false"/>
          <w:bCs w:val="false"/>
          <w:i w:val="false"/>
          <w:iCs w:val="false"/>
          <w:color w:val="000000"/>
          <w:highlight w:val="none"/>
          <w:u w:val="dash"/>
          <w:lang w:val="en-US"/>
        </w:rPr>
        <w:t>Racing thoughts</w:t>
      </w:r>
    </w:p>
    <w:p>
      <w:pPr>
        <w:pStyle w:val="style179"/>
        <w:numPr>
          <w:ilvl w:val="0"/>
          <w:numId w:val="1"/>
        </w:numPr>
        <w:jc w:val="both"/>
        <w:rPr>
          <w:b w:val="false"/>
          <w:bCs w:val="false"/>
          <w:i w:val="false"/>
          <w:iCs w:val="false"/>
          <w:color w:val="000000"/>
          <w:highlight w:val="none"/>
          <w:u w:val="dash"/>
        </w:rPr>
      </w:pPr>
      <w:r>
        <w:rPr>
          <w:b w:val="false"/>
          <w:bCs w:val="false"/>
          <w:i w:val="false"/>
          <w:iCs w:val="false"/>
          <w:color w:val="000000"/>
          <w:highlight w:val="none"/>
          <w:u w:val="dash"/>
          <w:lang w:val="en-US"/>
        </w:rPr>
        <w:t>Forgetfulness and disorganization</w:t>
      </w:r>
    </w:p>
    <w:p>
      <w:pPr>
        <w:pStyle w:val="style179"/>
        <w:numPr>
          <w:ilvl w:val="0"/>
          <w:numId w:val="1"/>
        </w:numPr>
        <w:jc w:val="both"/>
        <w:rPr>
          <w:b w:val="false"/>
          <w:bCs w:val="false"/>
          <w:i w:val="false"/>
          <w:iCs w:val="false"/>
          <w:color w:val="000000"/>
          <w:highlight w:val="none"/>
          <w:u w:val="dash"/>
        </w:rPr>
      </w:pPr>
      <w:r>
        <w:rPr>
          <w:b w:val="false"/>
          <w:bCs w:val="false"/>
          <w:i w:val="false"/>
          <w:iCs w:val="false"/>
          <w:color w:val="000000"/>
          <w:highlight w:val="none"/>
          <w:u w:val="dash"/>
          <w:lang w:val="en-US"/>
        </w:rPr>
        <w:t>Inability to focus</w:t>
      </w:r>
    </w:p>
    <w:p>
      <w:pPr>
        <w:pStyle w:val="style179"/>
        <w:numPr>
          <w:ilvl w:val="0"/>
          <w:numId w:val="1"/>
        </w:numPr>
        <w:jc w:val="both"/>
        <w:rPr>
          <w:b w:val="false"/>
          <w:bCs w:val="false"/>
          <w:i w:val="false"/>
          <w:iCs w:val="false"/>
          <w:color w:val="000000"/>
          <w:highlight w:val="none"/>
          <w:u w:val="dash"/>
          <w:lang w:val="en-US"/>
        </w:rPr>
      </w:pPr>
      <w:r>
        <w:rPr>
          <w:b w:val="false"/>
          <w:bCs w:val="false"/>
          <w:i w:val="false"/>
          <w:iCs w:val="false"/>
          <w:color w:val="000000"/>
          <w:highlight w:val="none"/>
          <w:u w:val="dash"/>
          <w:lang w:val="en-US"/>
        </w:rPr>
        <w:t>Poor judgement</w:t>
      </w:r>
    </w:p>
    <w:p>
      <w:pPr>
        <w:pStyle w:val="style179"/>
        <w:numPr>
          <w:ilvl w:val="0"/>
          <w:numId w:val="1"/>
        </w:numPr>
        <w:jc w:val="both"/>
        <w:rPr>
          <w:b w:val="false"/>
          <w:bCs w:val="false"/>
          <w:i w:val="false"/>
          <w:iCs w:val="false"/>
          <w:color w:val="000000"/>
          <w:highlight w:val="none"/>
          <w:u w:val="dash"/>
        </w:rPr>
      </w:pPr>
      <w:r>
        <w:rPr>
          <w:b w:val="false"/>
          <w:bCs w:val="false"/>
          <w:i w:val="false"/>
          <w:iCs w:val="false"/>
          <w:color w:val="000000"/>
          <w:highlight w:val="none"/>
          <w:u w:val="dash"/>
          <w:lang w:val="en-US"/>
        </w:rPr>
        <w:t>Being pessimistic</w:t>
      </w:r>
    </w:p>
    <w:p>
      <w:pPr>
        <w:pStyle w:val="style179"/>
        <w:numPr>
          <w:ilvl w:val="0"/>
          <w:numId w:val="0"/>
        </w:numPr>
        <w:ind w:left="720" w:firstLine="0"/>
        <w:jc w:val="both"/>
        <w:rPr>
          <w:b w:val="false"/>
          <w:bCs w:val="false"/>
          <w:i w:val="false"/>
          <w:iCs w:val="false"/>
          <w:color w:val="000000"/>
          <w:highlight w:val="none"/>
          <w:u w:val="none"/>
        </w:rPr>
      </w:pPr>
      <w:r>
        <w:rPr>
          <w:b w:val="false"/>
          <w:bCs w:val="false"/>
          <w:i w:val="false"/>
          <w:iCs w:val="false"/>
          <w:color w:val="000000"/>
          <w:highlight w:val="none"/>
          <w:u w:val="single"/>
          <w:lang w:val="en-US"/>
        </w:rPr>
        <w:t>2.Emotional symptoms of stress</w:t>
      </w:r>
    </w:p>
    <w:p>
      <w:pPr>
        <w:pStyle w:val="style179"/>
        <w:numPr>
          <w:ilvl w:val="0"/>
          <w:numId w:val="2"/>
        </w:numPr>
        <w:jc w:val="both"/>
        <w:rPr>
          <w:b w:val="false"/>
          <w:bCs w:val="false"/>
          <w:i w:val="false"/>
          <w:iCs w:val="false"/>
          <w:color w:val="000000"/>
          <w:highlight w:val="none"/>
          <w:u w:val="none"/>
        </w:rPr>
      </w:pPr>
      <w:r>
        <w:rPr>
          <w:b w:val="false"/>
          <w:bCs w:val="false"/>
          <w:i w:val="false"/>
          <w:iCs w:val="false"/>
          <w:color w:val="000000"/>
          <w:highlight w:val="none"/>
          <w:u w:val="dash"/>
          <w:lang w:val="en-US"/>
        </w:rPr>
        <w:t>Feeling overwhelmed,helpless or hopeless</w:t>
      </w:r>
    </w:p>
    <w:p>
      <w:pPr>
        <w:pStyle w:val="style179"/>
        <w:numPr>
          <w:ilvl w:val="0"/>
          <w:numId w:val="2"/>
        </w:numPr>
        <w:jc w:val="both"/>
        <w:rPr>
          <w:b w:val="false"/>
          <w:bCs w:val="false"/>
          <w:i w:val="false"/>
          <w:iCs w:val="false"/>
          <w:color w:val="000000"/>
          <w:highlight w:val="none"/>
          <w:u w:val="none"/>
        </w:rPr>
      </w:pPr>
      <w:r>
        <w:rPr>
          <w:b w:val="false"/>
          <w:bCs w:val="false"/>
          <w:i w:val="false"/>
          <w:iCs w:val="false"/>
          <w:color w:val="000000"/>
          <w:highlight w:val="none"/>
          <w:u w:val="none"/>
          <w:lang w:val="en-US"/>
        </w:rPr>
        <w:t>Feeling guilty without a clear cause</w:t>
      </w:r>
    </w:p>
    <w:p>
      <w:pPr>
        <w:pStyle w:val="style179"/>
        <w:numPr>
          <w:ilvl w:val="0"/>
          <w:numId w:val="2"/>
        </w:numPr>
        <w:jc w:val="both"/>
        <w:rPr>
          <w:b w:val="false"/>
          <w:bCs w:val="false"/>
          <w:i w:val="false"/>
          <w:iCs w:val="false"/>
          <w:color w:val="000000"/>
          <w:highlight w:val="none"/>
          <w:u w:val="none"/>
        </w:rPr>
      </w:pPr>
      <w:r>
        <w:rPr>
          <w:b w:val="false"/>
          <w:bCs w:val="false"/>
          <w:i w:val="false"/>
          <w:iCs w:val="false"/>
          <w:color w:val="000000"/>
          <w:highlight w:val="none"/>
          <w:u w:val="none"/>
          <w:lang w:val="en-US"/>
        </w:rPr>
        <w:t>Spending a lot of time worrying</w:t>
      </w:r>
    </w:p>
    <w:p>
      <w:pPr>
        <w:pStyle w:val="style179"/>
        <w:numPr>
          <w:ilvl w:val="0"/>
          <w:numId w:val="2"/>
        </w:numPr>
        <w:jc w:val="both"/>
        <w:rPr>
          <w:b w:val="false"/>
          <w:bCs w:val="false"/>
          <w:i w:val="false"/>
          <w:iCs w:val="false"/>
          <w:color w:val="000000"/>
          <w:highlight w:val="none"/>
          <w:u w:val="none"/>
        </w:rPr>
      </w:pPr>
      <w:r>
        <w:rPr>
          <w:b w:val="false"/>
          <w:bCs w:val="false"/>
          <w:i w:val="false"/>
          <w:iCs w:val="false"/>
          <w:color w:val="000000"/>
          <w:highlight w:val="none"/>
          <w:u w:val="none"/>
          <w:lang w:val="en-US"/>
        </w:rPr>
        <w:t>Having changes in appetite</w:t>
      </w:r>
    </w:p>
    <w:p>
      <w:pPr>
        <w:pStyle w:val="style179"/>
        <w:numPr>
          <w:ilvl w:val="0"/>
          <w:numId w:val="2"/>
        </w:numPr>
        <w:jc w:val="both"/>
        <w:rPr>
          <w:b w:val="false"/>
          <w:bCs w:val="false"/>
          <w:i w:val="false"/>
          <w:iCs w:val="false"/>
          <w:color w:val="000000"/>
          <w:highlight w:val="none"/>
          <w:u w:val="none"/>
        </w:rPr>
      </w:pPr>
      <w:r>
        <w:rPr>
          <w:b w:val="false"/>
          <w:bCs w:val="false"/>
          <w:i w:val="false"/>
          <w:iCs w:val="false"/>
          <w:color w:val="000000"/>
          <w:highlight w:val="none"/>
          <w:u w:val="none"/>
          <w:lang w:val="en-US"/>
        </w:rPr>
        <w:t>Sleeping too much or too little</w:t>
      </w:r>
    </w:p>
    <w:p>
      <w:pPr>
        <w:pStyle w:val="style179"/>
        <w:numPr>
          <w:ilvl w:val="0"/>
          <w:numId w:val="3"/>
        </w:numPr>
        <w:jc w:val="both"/>
        <w:rPr>
          <w:b w:val="false"/>
          <w:bCs w:val="false"/>
          <w:i w:val="false"/>
          <w:iCs w:val="false"/>
          <w:color w:val="000000"/>
          <w:highlight w:val="none"/>
          <w:u w:val="none"/>
        </w:rPr>
      </w:pPr>
      <w:r>
        <w:rPr>
          <w:b w:val="false"/>
          <w:bCs w:val="false"/>
          <w:i w:val="false"/>
          <w:iCs w:val="false"/>
          <w:color w:val="000000"/>
          <w:highlight w:val="none"/>
          <w:u w:val="none"/>
          <w:lang w:val="en-US"/>
        </w:rPr>
        <w:t>Relying heavily on mood altering substances such as alcohol.</w:t>
      </w:r>
    </w:p>
    <w:p>
      <w:pPr>
        <w:pStyle w:val="style0"/>
        <w:numPr>
          <w:ilvl w:val="0"/>
          <w:numId w:val="0"/>
        </w:numPr>
        <w:ind w:left="1400" w:leftChars="0" w:firstLine="0"/>
        <w:jc w:val="both"/>
        <w:rPr>
          <w:b/>
          <w:bCs/>
          <w:i w:val="false"/>
          <w:iCs w:val="false"/>
          <w:color w:val="000000"/>
          <w:highlight w:val="none"/>
          <w:u w:val="single"/>
        </w:rPr>
      </w:pPr>
      <w:r>
        <w:rPr>
          <w:b/>
          <w:bCs/>
          <w:i w:val="false"/>
          <w:iCs w:val="false"/>
          <w:color w:val="000000"/>
          <w:highlight w:val="none"/>
          <w:u w:val="single"/>
          <w:lang w:val="en-US"/>
        </w:rPr>
        <w:t>Behavioural signs</w:t>
      </w:r>
    </w:p>
    <w:p>
      <w:pPr>
        <w:pStyle w:val="style0"/>
        <w:numPr>
          <w:ilvl w:val="0"/>
          <w:numId w:val="0"/>
        </w:numPr>
        <w:ind w:left="300" w:leftChars="0" w:firstLine="0"/>
        <w:jc w:val="both"/>
        <w:rPr>
          <w:b w:val="false"/>
          <w:bCs w:val="false"/>
          <w:i w:val="false"/>
          <w:iCs w:val="false"/>
          <w:color w:val="000000"/>
          <w:highlight w:val="none"/>
          <w:u w:val="none"/>
        </w:rPr>
      </w:pPr>
      <w:r>
        <w:rPr>
          <w:b w:val="false"/>
          <w:bCs w:val="false"/>
          <w:i w:val="false"/>
          <w:iCs w:val="false"/>
          <w:color w:val="000000"/>
          <w:highlight w:val="none"/>
          <w:u w:val="none"/>
          <w:lang w:val="en-US"/>
        </w:rPr>
        <w:t>Can be non-verbal facial expressions and body postures.</w:t>
      </w:r>
    </w:p>
    <w:p>
      <w:pPr>
        <w:pStyle w:val="style0"/>
        <w:numPr>
          <w:ilvl w:val="0"/>
          <w:numId w:val="0"/>
        </w:numPr>
        <w:ind w:left="300" w:leftChars="0" w:firstLine="0"/>
        <w:jc w:val="both"/>
        <w:rPr>
          <w:b w:val="false"/>
          <w:bCs w:val="false"/>
          <w:i w:val="false"/>
          <w:iCs w:val="false"/>
          <w:color w:val="000000"/>
          <w:highlight w:val="none"/>
          <w:u w:val="none"/>
        </w:rPr>
      </w:pPr>
      <w:r>
        <w:rPr>
          <w:b w:val="false"/>
          <w:bCs w:val="false"/>
          <w:i w:val="false"/>
          <w:iCs w:val="false"/>
          <w:color w:val="000000"/>
          <w:highlight w:val="none"/>
          <w:u w:val="none"/>
          <w:lang w:val="en-US"/>
        </w:rPr>
        <w:t>Verval responses can involve self denial or complaints.</w:t>
      </w:r>
    </w:p>
    <w:p>
      <w:pPr>
        <w:pStyle w:val="style0"/>
        <w:numPr>
          <w:ilvl w:val="0"/>
          <w:numId w:val="0"/>
        </w:numPr>
        <w:ind w:left="960" w:leftChars="0" w:firstLine="0"/>
        <w:jc w:val="both"/>
        <w:rPr>
          <w:b w:val="false"/>
          <w:bCs w:val="false"/>
          <w:i w:val="false"/>
          <w:iCs w:val="false"/>
          <w:color w:val="000000"/>
          <w:highlight w:val="none"/>
          <w:u w:val="single"/>
        </w:rPr>
      </w:pPr>
      <w:r>
        <w:rPr>
          <w:b w:val="false"/>
          <w:bCs w:val="false"/>
          <w:i w:val="false"/>
          <w:iCs w:val="false"/>
          <w:color w:val="000000"/>
          <w:highlight w:val="none"/>
          <w:u w:val="single"/>
          <w:lang w:val="en-US"/>
        </w:rPr>
        <w:t>Symptoms</w:t>
      </w:r>
    </w:p>
    <w:p>
      <w:pPr>
        <w:pStyle w:val="style179"/>
        <w:numPr>
          <w:ilvl w:val="0"/>
          <w:numId w:val="4"/>
        </w:numPr>
        <w:jc w:val="both"/>
        <w:rPr>
          <w:b w:val="false"/>
          <w:bCs w:val="false"/>
          <w:i w:val="false"/>
          <w:iCs w:val="false"/>
          <w:color w:val="000000"/>
          <w:highlight w:val="none"/>
          <w:u w:val="single"/>
        </w:rPr>
      </w:pPr>
      <w:r>
        <w:rPr>
          <w:b w:val="false"/>
          <w:bCs w:val="false"/>
          <w:i w:val="false"/>
          <w:iCs w:val="false"/>
          <w:color w:val="000000"/>
          <w:highlight w:val="none"/>
          <w:u w:val="none"/>
          <w:lang w:val="en-US"/>
        </w:rPr>
        <w:t>More use of alcohol,drugs or cigarettes</w:t>
      </w:r>
    </w:p>
    <w:p>
      <w:pPr>
        <w:pStyle w:val="style179"/>
        <w:numPr>
          <w:ilvl w:val="0"/>
          <w:numId w:val="4"/>
        </w:numPr>
        <w:jc w:val="both"/>
        <w:rPr>
          <w:b w:val="false"/>
          <w:bCs w:val="false"/>
          <w:i w:val="false"/>
          <w:iCs w:val="false"/>
          <w:color w:val="000000"/>
          <w:highlight w:val="none"/>
          <w:u w:val="single"/>
        </w:rPr>
      </w:pPr>
      <w:r>
        <w:rPr>
          <w:b w:val="false"/>
          <w:bCs w:val="false"/>
          <w:i w:val="false"/>
          <w:iCs w:val="false"/>
          <w:color w:val="000000"/>
          <w:highlight w:val="none"/>
          <w:u w:val="none"/>
          <w:lang w:val="en-US"/>
        </w:rPr>
        <w:t>Having more nervous behaviours such as fidgeting, pacing and nail biting</w:t>
      </w:r>
    </w:p>
    <w:p>
      <w:pPr>
        <w:pStyle w:val="style179"/>
        <w:numPr>
          <w:ilvl w:val="0"/>
          <w:numId w:val="4"/>
        </w:numPr>
        <w:jc w:val="both"/>
        <w:rPr>
          <w:b w:val="false"/>
          <w:bCs w:val="false"/>
          <w:i w:val="false"/>
          <w:iCs w:val="false"/>
          <w:color w:val="000000"/>
          <w:highlight w:val="none"/>
          <w:u w:val="single"/>
        </w:rPr>
      </w:pPr>
      <w:r>
        <w:rPr>
          <w:b w:val="false"/>
          <w:bCs w:val="false"/>
          <w:i w:val="false"/>
          <w:iCs w:val="false"/>
          <w:color w:val="000000"/>
          <w:highlight w:val="none"/>
          <w:u w:val="none"/>
          <w:lang w:val="en-US"/>
        </w:rPr>
        <w:t>Procrastinating</w:t>
      </w:r>
    </w:p>
    <w:p>
      <w:pPr>
        <w:pStyle w:val="style179"/>
        <w:numPr>
          <w:ilvl w:val="0"/>
          <w:numId w:val="4"/>
        </w:numPr>
        <w:jc w:val="both"/>
        <w:rPr>
          <w:b w:val="false"/>
          <w:bCs w:val="false"/>
          <w:i w:val="false"/>
          <w:iCs w:val="false"/>
          <w:color w:val="000000"/>
          <w:highlight w:val="none"/>
          <w:u w:val="single"/>
        </w:rPr>
      </w:pPr>
      <w:r>
        <w:rPr>
          <w:b w:val="false"/>
          <w:bCs w:val="false"/>
          <w:i w:val="false"/>
          <w:iCs w:val="false"/>
          <w:color w:val="000000"/>
          <w:highlight w:val="none"/>
          <w:u w:val="none"/>
          <w:lang w:val="en-US"/>
        </w:rPr>
        <w:t>Changes in appetite</w:t>
      </w:r>
    </w:p>
    <w:p>
      <w:pPr>
        <w:pStyle w:val="style179"/>
        <w:numPr>
          <w:ilvl w:val="0"/>
          <w:numId w:val="4"/>
        </w:numPr>
        <w:jc w:val="both"/>
        <w:rPr>
          <w:b w:val="false"/>
          <w:bCs w:val="false"/>
          <w:i w:val="false"/>
          <w:iCs w:val="false"/>
          <w:color w:val="000000"/>
          <w:highlight w:val="none"/>
          <w:u w:val="single"/>
        </w:rPr>
      </w:pPr>
      <w:r>
        <w:rPr>
          <w:b w:val="false"/>
          <w:bCs w:val="false"/>
          <w:i w:val="false"/>
          <w:iCs w:val="false"/>
          <w:color w:val="000000"/>
          <w:highlight w:val="none"/>
          <w:u w:val="none"/>
          <w:lang w:val="en-US"/>
        </w:rPr>
        <w:t>Gambling</w:t>
      </w:r>
    </w:p>
    <w:p>
      <w:pPr>
        <w:pStyle w:val="style179"/>
        <w:numPr>
          <w:ilvl w:val="0"/>
          <w:numId w:val="4"/>
        </w:numPr>
        <w:jc w:val="both"/>
        <w:rPr>
          <w:b w:val="false"/>
          <w:bCs w:val="false"/>
          <w:i w:val="false"/>
          <w:iCs w:val="false"/>
          <w:color w:val="000000"/>
          <w:highlight w:val="none"/>
          <w:u w:val="single"/>
        </w:rPr>
      </w:pPr>
      <w:r>
        <w:rPr>
          <w:b w:val="false"/>
          <w:bCs w:val="false"/>
          <w:i w:val="false"/>
          <w:iCs w:val="false"/>
          <w:color w:val="000000"/>
          <w:highlight w:val="none"/>
          <w:u w:val="none"/>
          <w:lang w:val="en-US"/>
        </w:rPr>
        <w:t>Participating compassively (uncontrolled) in sex,shopping e.t.c</w:t>
      </w:r>
    </w:p>
    <w:p>
      <w:pPr>
        <w:pStyle w:val="style179"/>
        <w:numPr>
          <w:ilvl w:val="0"/>
          <w:numId w:val="0"/>
        </w:numPr>
        <w:ind w:left="1380" w:firstLine="0"/>
        <w:jc w:val="both"/>
        <w:rPr>
          <w:b/>
          <w:bCs/>
          <w:i w:val="false"/>
          <w:iCs w:val="false"/>
          <w:color w:val="000000"/>
          <w:highlight w:val="none"/>
          <w:u w:val="single"/>
        </w:rPr>
      </w:pPr>
      <w:r>
        <w:rPr>
          <w:b/>
          <w:bCs/>
          <w:i w:val="false"/>
          <w:iCs w:val="false"/>
          <w:color w:val="000000"/>
          <w:highlight w:val="none"/>
          <w:u w:val="single"/>
          <w:lang w:val="en-US"/>
        </w:rPr>
        <w:t>Conclusion</w:t>
      </w:r>
    </w:p>
    <w:p>
      <w:pPr>
        <w:pStyle w:val="style179"/>
        <w:numPr>
          <w:ilvl w:val="0"/>
          <w:numId w:val="0"/>
        </w:numPr>
        <w:ind w:left="280" w:leftChars="0" w:firstLine="0"/>
        <w:jc w:val="both"/>
        <w:rPr>
          <w:b w:val="false"/>
          <w:bCs w:val="false"/>
          <w:i w:val="false"/>
          <w:iCs w:val="false"/>
          <w:color w:val="000000"/>
          <w:highlight w:val="none"/>
          <w:u w:val="none"/>
        </w:rPr>
      </w:pPr>
      <w:r>
        <w:rPr>
          <w:b w:val="false"/>
          <w:bCs w:val="false"/>
          <w:i w:val="false"/>
          <w:iCs w:val="false"/>
          <w:color w:val="000000"/>
          <w:highlight w:val="none"/>
          <w:u w:val="none"/>
          <w:lang w:val="en-US"/>
        </w:rPr>
        <w:t>Stress is subjective (not measurable with tests), therefore questionnaires can be used to understand one's stress and how it affects their life.For example,a patient with chronic stress,the health care provider can evaluate the symptoms that result from the stress,for example,high blood pressure can be diagnosed and treated.</w:t>
      </w:r>
    </w:p>
    <w:p>
      <w:pPr>
        <w:pStyle w:val="style179"/>
        <w:numPr>
          <w:ilvl w:val="0"/>
          <w:numId w:val="0"/>
        </w:numPr>
        <w:ind w:left="940" w:leftChars="0" w:firstLine="0"/>
        <w:jc w:val="both"/>
        <w:rPr>
          <w:b/>
          <w:bCs/>
          <w:i w:val="false"/>
          <w:iCs w:val="false"/>
          <w:color w:val="000000"/>
          <w:highlight w:val="none"/>
          <w:u w:val="single"/>
        </w:rPr>
      </w:pPr>
      <w:r>
        <w:rPr>
          <w:b/>
          <w:bCs/>
          <w:i w:val="false"/>
          <w:iCs w:val="false"/>
          <w:color w:val="000000"/>
          <w:highlight w:val="none"/>
          <w:u w:val="single"/>
          <w:lang w:val="en-US"/>
        </w:rPr>
        <w:t>Physical signs of distress</w:t>
      </w:r>
    </w:p>
    <w:p>
      <w:pPr>
        <w:pStyle w:val="style179"/>
        <w:numPr>
          <w:ilvl w:val="0"/>
          <w:numId w:val="5"/>
        </w:numPr>
        <w:jc w:val="both"/>
        <w:rPr>
          <w:b w:val="false"/>
          <w:bCs w:val="false"/>
          <w:i w:val="false"/>
          <w:iCs w:val="false"/>
          <w:color w:val="000000"/>
          <w:highlight w:val="none"/>
          <w:u w:val="none"/>
        </w:rPr>
      </w:pPr>
      <w:r>
        <w:rPr>
          <w:b w:val="false"/>
          <w:bCs w:val="false"/>
          <w:i w:val="false"/>
          <w:iCs w:val="false"/>
          <w:color w:val="000000"/>
          <w:highlight w:val="none"/>
          <w:u w:val="none"/>
          <w:lang w:val="en-US"/>
        </w:rPr>
        <w:t>Headaches</w:t>
      </w:r>
    </w:p>
    <w:p>
      <w:pPr>
        <w:pStyle w:val="style179"/>
        <w:numPr>
          <w:ilvl w:val="0"/>
          <w:numId w:val="5"/>
        </w:numPr>
        <w:jc w:val="both"/>
        <w:rPr>
          <w:b w:val="false"/>
          <w:bCs w:val="false"/>
          <w:i w:val="false"/>
          <w:iCs w:val="false"/>
          <w:color w:val="000000"/>
          <w:highlight w:val="none"/>
          <w:u w:val="none"/>
        </w:rPr>
      </w:pPr>
      <w:r>
        <w:rPr>
          <w:b w:val="false"/>
          <w:bCs w:val="false"/>
          <w:i w:val="false"/>
          <w:iCs w:val="false"/>
          <w:color w:val="000000"/>
          <w:highlight w:val="none"/>
          <w:u w:val="none"/>
          <w:lang w:val="en-US"/>
        </w:rPr>
        <w:t>Dizziness</w:t>
      </w:r>
    </w:p>
    <w:p>
      <w:pPr>
        <w:pStyle w:val="style179"/>
        <w:numPr>
          <w:ilvl w:val="0"/>
          <w:numId w:val="5"/>
        </w:numPr>
        <w:jc w:val="both"/>
        <w:rPr>
          <w:b w:val="false"/>
          <w:bCs w:val="false"/>
          <w:i w:val="false"/>
          <w:iCs w:val="false"/>
          <w:color w:val="000000"/>
          <w:highlight w:val="none"/>
          <w:u w:val="none"/>
        </w:rPr>
      </w:pPr>
      <w:r>
        <w:rPr>
          <w:b w:val="false"/>
          <w:bCs w:val="false"/>
          <w:i w:val="false"/>
          <w:iCs w:val="false"/>
          <w:color w:val="000000"/>
          <w:highlight w:val="none"/>
          <w:u w:val="none"/>
          <w:lang w:val="en-US"/>
        </w:rPr>
        <w:t>Increased heart rate or chest pains</w:t>
      </w:r>
    </w:p>
    <w:p>
      <w:pPr>
        <w:pStyle w:val="style179"/>
        <w:numPr>
          <w:ilvl w:val="0"/>
          <w:numId w:val="5"/>
        </w:numPr>
        <w:jc w:val="both"/>
        <w:rPr>
          <w:b w:val="false"/>
          <w:bCs w:val="false"/>
          <w:i w:val="false"/>
          <w:iCs w:val="false"/>
          <w:color w:val="000000"/>
          <w:highlight w:val="none"/>
          <w:u w:val="none"/>
        </w:rPr>
      </w:pPr>
      <w:r>
        <w:rPr>
          <w:b w:val="false"/>
          <w:bCs w:val="false"/>
          <w:i w:val="false"/>
          <w:iCs w:val="false"/>
          <w:color w:val="000000"/>
          <w:highlight w:val="none"/>
          <w:u w:val="none"/>
          <w:lang w:val="en-US"/>
        </w:rPr>
        <w:t>Low or no energy</w:t>
      </w:r>
    </w:p>
    <w:p>
      <w:pPr>
        <w:pStyle w:val="style179"/>
        <w:numPr>
          <w:ilvl w:val="0"/>
          <w:numId w:val="5"/>
        </w:numPr>
        <w:jc w:val="both"/>
        <w:rPr>
          <w:b w:val="false"/>
          <w:bCs w:val="false"/>
          <w:i w:val="false"/>
          <w:iCs w:val="false"/>
          <w:color w:val="000000"/>
          <w:highlight w:val="none"/>
          <w:u w:val="none"/>
        </w:rPr>
      </w:pPr>
      <w:r>
        <w:rPr>
          <w:b w:val="false"/>
          <w:bCs w:val="false"/>
          <w:i w:val="false"/>
          <w:iCs w:val="false"/>
          <w:color w:val="000000"/>
          <w:highlight w:val="none"/>
          <w:u w:val="none"/>
          <w:lang w:val="en-US"/>
        </w:rPr>
        <w:t>Pulling away from people and things</w:t>
      </w:r>
    </w:p>
    <w:p>
      <w:pPr>
        <w:pStyle w:val="style179"/>
        <w:numPr>
          <w:ilvl w:val="0"/>
          <w:numId w:val="5"/>
        </w:numPr>
        <w:jc w:val="both"/>
        <w:rPr>
          <w:b w:val="false"/>
          <w:bCs w:val="false"/>
          <w:i w:val="false"/>
          <w:iCs w:val="false"/>
          <w:color w:val="000000"/>
          <w:highlight w:val="none"/>
          <w:u w:val="none"/>
        </w:rPr>
      </w:pPr>
      <w:r>
        <w:rPr>
          <w:b w:val="false"/>
          <w:bCs w:val="false"/>
          <w:i w:val="false"/>
          <w:iCs w:val="false"/>
          <w:color w:val="000000"/>
          <w:highlight w:val="none"/>
          <w:u w:val="none"/>
          <w:lang w:val="en-US"/>
        </w:rPr>
        <w:t>Shortness of breath</w:t>
      </w:r>
    </w:p>
    <w:p>
      <w:pPr>
        <w:pStyle w:val="style179"/>
        <w:numPr>
          <w:ilvl w:val="0"/>
          <w:numId w:val="5"/>
        </w:numPr>
        <w:jc w:val="both"/>
        <w:rPr>
          <w:b w:val="false"/>
          <w:bCs w:val="false"/>
          <w:i w:val="false"/>
          <w:iCs w:val="false"/>
          <w:color w:val="000000"/>
          <w:highlight w:val="none"/>
          <w:u w:val="none"/>
        </w:rPr>
      </w:pPr>
      <w:r>
        <w:rPr>
          <w:b w:val="false"/>
          <w:bCs w:val="false"/>
          <w:i w:val="false"/>
          <w:iCs w:val="false"/>
          <w:color w:val="000000"/>
          <w:highlight w:val="none"/>
          <w:u w:val="none"/>
          <w:lang w:val="en-US"/>
        </w:rPr>
        <w:t>Thinking of hurting or killing yourself or someone else</w:t>
      </w:r>
    </w:p>
    <w:p>
      <w:pPr>
        <w:pStyle w:val="style0"/>
        <w:numPr>
          <w:ilvl w:val="0"/>
          <w:numId w:val="0"/>
        </w:numPr>
        <w:ind w:left="1240" w:leftChars="0" w:firstLine="0"/>
        <w:jc w:val="both"/>
        <w:rPr>
          <w:b w:val="false"/>
          <w:bCs w:val="false"/>
          <w:i w:val="false"/>
          <w:iCs w:val="false"/>
          <w:color w:val="000000"/>
          <w:highlight w:val="none"/>
          <w:u w:val="single"/>
        </w:rPr>
      </w:pPr>
      <w:r>
        <w:rPr>
          <w:b w:val="false"/>
          <w:bCs w:val="false"/>
          <w:i w:val="false"/>
          <w:iCs w:val="false"/>
          <w:color w:val="000000"/>
          <w:highlight w:val="none"/>
          <w:u w:val="single"/>
          <w:lang w:val="en-US"/>
        </w:rPr>
        <w:t>Conclusion</w:t>
      </w:r>
    </w:p>
    <w:p>
      <w:pPr>
        <w:pStyle w:val="style0"/>
        <w:numPr>
          <w:ilvl w:val="0"/>
          <w:numId w:val="0"/>
        </w:numPr>
        <w:ind w:left="360" w:leftChars="0" w:firstLine="0"/>
        <w:jc w:val="both"/>
        <w:rPr>
          <w:b w:val="false"/>
          <w:bCs w:val="false"/>
          <w:i w:val="false"/>
          <w:iCs w:val="false"/>
          <w:color w:val="000000"/>
          <w:highlight w:val="none"/>
          <w:u w:val="none"/>
        </w:rPr>
      </w:pPr>
      <w:r>
        <w:rPr>
          <w:b w:val="false"/>
          <w:bCs w:val="false"/>
          <w:i w:val="false"/>
          <w:iCs w:val="false"/>
          <w:color w:val="000000"/>
          <w:highlight w:val="none"/>
          <w:u w:val="none"/>
          <w:lang w:val="en-US"/>
        </w:rPr>
        <w:t>Stress is a normal reaction to environmental or internal perturbations but distress occurs when distress is severe or prolonged.</w:t>
      </w:r>
    </w:p>
    <w:p>
      <w:pPr>
        <w:pStyle w:val="style0"/>
        <w:numPr>
          <w:ilvl w:val="0"/>
          <w:numId w:val="0"/>
        </w:numPr>
        <w:ind w:left="1680" w:leftChars="0" w:firstLine="0"/>
        <w:jc w:val="both"/>
        <w:rPr>
          <w:b/>
          <w:bCs/>
          <w:i w:val="false"/>
          <w:iCs w:val="false"/>
          <w:color w:val="000000"/>
          <w:highlight w:val="none"/>
          <w:u w:val="single"/>
        </w:rPr>
      </w:pPr>
      <w:r>
        <w:rPr>
          <w:b/>
          <w:bCs/>
          <w:i w:val="false"/>
          <w:iCs w:val="false"/>
          <w:color w:val="000000"/>
          <w:highlight w:val="none"/>
          <w:u w:val="single"/>
          <w:lang w:val="en-US"/>
        </w:rPr>
        <w:t>Academic signs</w:t>
      </w:r>
    </w:p>
    <w:p>
      <w:pPr>
        <w:pStyle w:val="style179"/>
        <w:numPr>
          <w:ilvl w:val="0"/>
          <w:numId w:val="6"/>
        </w:numPr>
        <w:jc w:val="both"/>
        <w:rPr>
          <w:b w:val="false"/>
          <w:bCs w:val="false"/>
          <w:i w:val="false"/>
          <w:iCs w:val="false"/>
          <w:color w:val="000000"/>
          <w:highlight w:val="none"/>
          <w:u w:val="none"/>
        </w:rPr>
      </w:pPr>
      <w:r>
        <w:rPr>
          <w:b w:val="false"/>
          <w:bCs w:val="false"/>
          <w:i w:val="false"/>
          <w:iCs w:val="false"/>
          <w:color w:val="000000"/>
          <w:highlight w:val="none"/>
          <w:u w:val="none"/>
          <w:lang w:val="en-US"/>
        </w:rPr>
        <w:t>Prolonged feelings of despair and unhappiness</w:t>
      </w:r>
    </w:p>
    <w:p>
      <w:pPr>
        <w:pStyle w:val="style179"/>
        <w:numPr>
          <w:ilvl w:val="0"/>
          <w:numId w:val="6"/>
        </w:numPr>
        <w:jc w:val="both"/>
        <w:rPr>
          <w:b w:val="false"/>
          <w:bCs w:val="false"/>
          <w:i w:val="false"/>
          <w:iCs w:val="false"/>
          <w:color w:val="000000"/>
          <w:highlight w:val="none"/>
          <w:u w:val="none"/>
        </w:rPr>
      </w:pPr>
      <w:r>
        <w:rPr>
          <w:b w:val="false"/>
          <w:bCs w:val="false"/>
          <w:i w:val="false"/>
          <w:iCs w:val="false"/>
          <w:color w:val="000000"/>
          <w:highlight w:val="none"/>
          <w:u w:val="none"/>
          <w:lang w:val="en-US"/>
        </w:rPr>
        <w:t>Withdrawal from normal activities and interests</w:t>
      </w:r>
    </w:p>
    <w:p>
      <w:pPr>
        <w:pStyle w:val="style179"/>
        <w:numPr>
          <w:ilvl w:val="0"/>
          <w:numId w:val="6"/>
        </w:numPr>
        <w:jc w:val="both"/>
        <w:rPr>
          <w:b w:val="false"/>
          <w:bCs w:val="false"/>
          <w:i w:val="false"/>
          <w:iCs w:val="false"/>
          <w:color w:val="000000"/>
          <w:highlight w:val="none"/>
          <w:u w:val="none"/>
        </w:rPr>
      </w:pPr>
      <w:r>
        <w:rPr>
          <w:b w:val="false"/>
          <w:bCs w:val="false"/>
          <w:i w:val="false"/>
          <w:iCs w:val="false"/>
          <w:color w:val="000000"/>
          <w:highlight w:val="none"/>
          <w:u w:val="none"/>
          <w:lang w:val="en-US"/>
        </w:rPr>
        <w:t>Excessive anxiety</w:t>
      </w:r>
    </w:p>
    <w:p>
      <w:pPr>
        <w:pStyle w:val="style179"/>
        <w:numPr>
          <w:ilvl w:val="0"/>
          <w:numId w:val="6"/>
        </w:numPr>
        <w:jc w:val="both"/>
        <w:rPr>
          <w:b w:val="false"/>
          <w:bCs w:val="false"/>
          <w:i w:val="false"/>
          <w:iCs w:val="false"/>
          <w:color w:val="000000"/>
          <w:highlight w:val="none"/>
          <w:u w:val="none"/>
        </w:rPr>
      </w:pPr>
      <w:r>
        <w:rPr>
          <w:b w:val="false"/>
          <w:bCs w:val="false"/>
          <w:i w:val="false"/>
          <w:iCs w:val="false"/>
          <w:color w:val="000000"/>
          <w:highlight w:val="none"/>
          <w:u w:val="none"/>
          <w:lang w:val="en-US"/>
        </w:rPr>
        <w:t>Physical complaints with no medical cause</w:t>
      </w:r>
    </w:p>
    <w:p>
      <w:pPr>
        <w:pStyle w:val="style179"/>
        <w:numPr>
          <w:ilvl w:val="0"/>
          <w:numId w:val="6"/>
        </w:numPr>
        <w:jc w:val="both"/>
        <w:rPr>
          <w:b w:val="false"/>
          <w:bCs w:val="false"/>
          <w:i w:val="false"/>
          <w:iCs w:val="false"/>
          <w:color w:val="000000"/>
          <w:highlight w:val="none"/>
          <w:u w:val="none"/>
        </w:rPr>
      </w:pPr>
      <w:r>
        <w:rPr>
          <w:b w:val="false"/>
          <w:bCs w:val="false"/>
          <w:i w:val="false"/>
          <w:iCs w:val="false"/>
          <w:color w:val="000000"/>
          <w:highlight w:val="none"/>
          <w:u w:val="none"/>
          <w:lang w:val="en-US"/>
        </w:rPr>
        <w:t>Physical pain with no medical cause</w:t>
      </w:r>
    </w:p>
    <w:p>
      <w:pPr>
        <w:pStyle w:val="style179"/>
        <w:numPr>
          <w:ilvl w:val="0"/>
          <w:numId w:val="6"/>
        </w:numPr>
        <w:jc w:val="both"/>
        <w:rPr>
          <w:b w:val="false"/>
          <w:bCs w:val="false"/>
          <w:i w:val="false"/>
          <w:iCs w:val="false"/>
          <w:color w:val="000000"/>
          <w:highlight w:val="none"/>
          <w:u w:val="none"/>
        </w:rPr>
      </w:pPr>
      <w:r>
        <w:rPr>
          <w:b w:val="false"/>
          <w:bCs w:val="false"/>
          <w:i w:val="false"/>
          <w:iCs w:val="false"/>
          <w:color w:val="000000"/>
          <w:highlight w:val="none"/>
          <w:u w:val="none"/>
          <w:lang w:val="en-US"/>
        </w:rPr>
        <w:t>Decreased ability to function or concentrate academically</w:t>
      </w:r>
    </w:p>
    <w:p>
      <w:pPr>
        <w:pStyle w:val="style179"/>
        <w:numPr>
          <w:ilvl w:val="0"/>
          <w:numId w:val="6"/>
        </w:numPr>
        <w:jc w:val="both"/>
        <w:rPr>
          <w:b w:val="false"/>
          <w:bCs w:val="false"/>
          <w:i w:val="false"/>
          <w:iCs w:val="false"/>
          <w:color w:val="000000"/>
          <w:highlight w:val="none"/>
          <w:u w:val="none"/>
        </w:rPr>
      </w:pPr>
      <w:r>
        <w:rPr>
          <w:b w:val="false"/>
          <w:bCs w:val="false"/>
          <w:i w:val="false"/>
          <w:iCs w:val="false"/>
          <w:color w:val="000000"/>
          <w:highlight w:val="none"/>
          <w:u w:val="none"/>
          <w:lang w:val="en-US"/>
        </w:rPr>
        <w:t>Withdrawal from others especially over group discussion.</w:t>
      </w:r>
    </w:p>
    <w:p>
      <w:pPr>
        <w:pStyle w:val="style0"/>
        <w:numPr>
          <w:ilvl w:val="0"/>
          <w:numId w:val="0"/>
        </w:numPr>
        <w:ind w:left="1460" w:leftChars="0" w:firstLine="0"/>
        <w:jc w:val="both"/>
        <w:rPr>
          <w:b/>
          <w:bCs/>
          <w:i w:val="false"/>
          <w:iCs w:val="false"/>
          <w:color w:val="000000"/>
          <w:highlight w:val="none"/>
          <w:u w:val="single"/>
        </w:rPr>
      </w:pPr>
      <w:r>
        <w:rPr>
          <w:b/>
          <w:bCs/>
          <w:i w:val="false"/>
          <w:iCs w:val="false"/>
          <w:color w:val="000000"/>
          <w:highlight w:val="none"/>
          <w:u w:val="single"/>
          <w:lang w:val="en-US"/>
        </w:rPr>
        <w:t>Signs of acute distress</w:t>
      </w:r>
    </w:p>
    <w:p>
      <w:pPr>
        <w:pStyle w:val="style179"/>
        <w:numPr>
          <w:ilvl w:val="0"/>
          <w:numId w:val="7"/>
        </w:numPr>
        <w:jc w:val="both"/>
        <w:rPr>
          <w:b w:val="false"/>
          <w:bCs w:val="false"/>
          <w:i w:val="false"/>
          <w:iCs w:val="false"/>
          <w:color w:val="000000"/>
          <w:highlight w:val="none"/>
          <w:u w:val="none"/>
        </w:rPr>
      </w:pPr>
      <w:r>
        <w:rPr>
          <w:b w:val="false"/>
          <w:bCs w:val="false"/>
          <w:i w:val="false"/>
          <w:iCs w:val="false"/>
          <w:color w:val="000000"/>
          <w:highlight w:val="none"/>
          <w:u w:val="none"/>
          <w:lang w:val="en-US"/>
        </w:rPr>
        <w:t>Breathing difficulties</w:t>
      </w:r>
    </w:p>
    <w:p>
      <w:pPr>
        <w:pStyle w:val="style179"/>
        <w:numPr>
          <w:ilvl w:val="0"/>
          <w:numId w:val="7"/>
        </w:numPr>
        <w:jc w:val="both"/>
        <w:rPr>
          <w:b w:val="false"/>
          <w:bCs w:val="false"/>
          <w:i w:val="false"/>
          <w:iCs w:val="false"/>
          <w:color w:val="000000"/>
          <w:highlight w:val="none"/>
          <w:u w:val="none"/>
        </w:rPr>
      </w:pPr>
      <w:r>
        <w:rPr>
          <w:b w:val="false"/>
          <w:bCs w:val="false"/>
          <w:i w:val="false"/>
          <w:iCs w:val="false"/>
          <w:color w:val="000000"/>
          <w:highlight w:val="none"/>
          <w:u w:val="none"/>
          <w:lang w:val="en-US"/>
        </w:rPr>
        <w:t>Chest pains</w:t>
      </w:r>
    </w:p>
    <w:p>
      <w:pPr>
        <w:pStyle w:val="style179"/>
        <w:numPr>
          <w:ilvl w:val="0"/>
          <w:numId w:val="7"/>
        </w:numPr>
        <w:jc w:val="both"/>
        <w:rPr>
          <w:b w:val="false"/>
          <w:bCs w:val="false"/>
          <w:i w:val="false"/>
          <w:iCs w:val="false"/>
          <w:color w:val="000000"/>
          <w:highlight w:val="none"/>
          <w:u w:val="none"/>
        </w:rPr>
      </w:pPr>
      <w:r>
        <w:rPr>
          <w:b w:val="false"/>
          <w:bCs w:val="false"/>
          <w:i w:val="false"/>
          <w:iCs w:val="false"/>
          <w:color w:val="000000"/>
          <w:highlight w:val="none"/>
          <w:u w:val="none"/>
          <w:lang w:val="en-US"/>
        </w:rPr>
        <w:t>Palpitations--thumping heart</w:t>
      </w:r>
    </w:p>
    <w:p>
      <w:pPr>
        <w:pStyle w:val="style179"/>
        <w:numPr>
          <w:ilvl w:val="0"/>
          <w:numId w:val="7"/>
        </w:numPr>
        <w:jc w:val="both"/>
        <w:rPr>
          <w:b w:val="false"/>
          <w:bCs w:val="false"/>
          <w:i w:val="false"/>
          <w:iCs w:val="false"/>
          <w:color w:val="000000"/>
          <w:highlight w:val="none"/>
          <w:u w:val="none"/>
        </w:rPr>
      </w:pPr>
      <w:r>
        <w:rPr>
          <w:b w:val="false"/>
          <w:bCs w:val="false"/>
          <w:i w:val="false"/>
          <w:iCs w:val="false"/>
          <w:color w:val="000000"/>
          <w:highlight w:val="none"/>
          <w:u w:val="none"/>
          <w:lang w:val="en-US"/>
        </w:rPr>
        <w:t>Headaches</w:t>
      </w:r>
    </w:p>
    <w:p>
      <w:pPr>
        <w:pStyle w:val="style179"/>
        <w:numPr>
          <w:ilvl w:val="0"/>
          <w:numId w:val="7"/>
        </w:numPr>
        <w:jc w:val="both"/>
        <w:rPr>
          <w:b w:val="false"/>
          <w:bCs w:val="false"/>
          <w:i w:val="false"/>
          <w:iCs w:val="false"/>
          <w:color w:val="000000"/>
          <w:highlight w:val="none"/>
          <w:u w:val="none"/>
        </w:rPr>
      </w:pPr>
      <w:r>
        <w:rPr>
          <w:b w:val="false"/>
          <w:bCs w:val="false"/>
          <w:i w:val="false"/>
          <w:iCs w:val="false"/>
          <w:color w:val="000000"/>
          <w:highlight w:val="none"/>
          <w:u w:val="none"/>
          <w:lang w:val="en-US"/>
        </w:rPr>
        <w:t>Abdominal pains</w:t>
      </w:r>
    </w:p>
    <w:p>
      <w:pPr>
        <w:pStyle w:val="style0"/>
        <w:numPr>
          <w:ilvl w:val="0"/>
          <w:numId w:val="0"/>
        </w:numPr>
        <w:ind w:left="1240" w:leftChars="0" w:firstLine="0"/>
        <w:jc w:val="both"/>
        <w:rPr>
          <w:b/>
          <w:bCs/>
          <w:i/>
          <w:iCs/>
          <w:color w:val="000000"/>
          <w:highlight w:val="none"/>
          <w:u w:val="single"/>
        </w:rPr>
      </w:pPr>
      <w:r>
        <w:rPr>
          <w:b/>
          <w:bCs/>
          <w:i/>
          <w:iCs/>
          <w:color w:val="000000"/>
          <w:highlight w:val="none"/>
          <w:u w:val="single"/>
          <w:lang w:val="en-US"/>
        </w:rPr>
        <w:t>What to do in case of acute distress</w:t>
      </w:r>
    </w:p>
    <w:p>
      <w:pPr>
        <w:pStyle w:val="style0"/>
        <w:numPr>
          <w:ilvl w:val="0"/>
          <w:numId w:val="0"/>
        </w:numPr>
        <w:ind w:left="360" w:leftChars="0" w:firstLine="0"/>
        <w:jc w:val="both"/>
        <w:rPr>
          <w:b w:val="false"/>
          <w:bCs w:val="false"/>
          <w:i w:val="false"/>
          <w:iCs w:val="false"/>
          <w:color w:val="000000"/>
          <w:highlight w:val="none"/>
          <w:u w:val="none"/>
        </w:rPr>
      </w:pPr>
      <w:r>
        <w:rPr>
          <w:b w:val="false"/>
          <w:bCs w:val="false"/>
          <w:i/>
          <w:iCs/>
          <w:color w:val="000000"/>
          <w:highlight w:val="none"/>
          <w:u w:val="single"/>
          <w:lang w:val="en-US"/>
        </w:rPr>
        <w:t>Acute distress</w:t>
      </w:r>
      <w:r>
        <w:rPr>
          <w:b w:val="false"/>
          <w:bCs w:val="false"/>
          <w:i w:val="false"/>
          <w:iCs w:val="false"/>
          <w:color w:val="000000"/>
          <w:highlight w:val="none"/>
          <w:u w:val="none"/>
          <w:lang w:val="en-US"/>
        </w:rPr>
        <w:t xml:space="preserve"> is an emotional form of mental illness that comes after the occurrence of a certain event.</w:t>
      </w:r>
    </w:p>
    <w:p>
      <w:pPr>
        <w:pStyle w:val="style0"/>
        <w:numPr>
          <w:ilvl w:val="0"/>
          <w:numId w:val="0"/>
        </w:numPr>
        <w:ind w:left="580" w:leftChars="0" w:firstLine="0"/>
        <w:jc w:val="both"/>
        <w:rPr>
          <w:b/>
          <w:bCs/>
          <w:i w:val="false"/>
          <w:iCs w:val="false"/>
          <w:color w:val="000000"/>
          <w:highlight w:val="none"/>
          <w:u w:val="single"/>
        </w:rPr>
      </w:pPr>
      <w:r>
        <w:rPr>
          <w:b/>
          <w:bCs/>
          <w:i w:val="false"/>
          <w:iCs w:val="false"/>
          <w:color w:val="000000"/>
          <w:highlight w:val="none"/>
          <w:u w:val="single"/>
          <w:lang w:val="en-US"/>
        </w:rPr>
        <w:t>Management of acute distress</w:t>
      </w:r>
    </w:p>
    <w:p>
      <w:pPr>
        <w:pStyle w:val="style179"/>
        <w:numPr>
          <w:ilvl w:val="0"/>
          <w:numId w:val="8"/>
        </w:numPr>
        <w:jc w:val="both"/>
        <w:rPr>
          <w:b w:val="false"/>
          <w:bCs w:val="false"/>
          <w:i w:val="false"/>
          <w:iCs w:val="false"/>
          <w:color w:val="000000"/>
          <w:highlight w:val="none"/>
          <w:u w:val="none"/>
        </w:rPr>
      </w:pPr>
      <w:r>
        <w:rPr>
          <w:b w:val="false"/>
          <w:bCs w:val="false"/>
          <w:i w:val="false"/>
          <w:iCs w:val="false"/>
          <w:color w:val="000000"/>
          <w:highlight w:val="none"/>
          <w:u w:val="none"/>
          <w:lang w:val="en-US"/>
        </w:rPr>
        <w:t>Encouraging self care with practical support</w:t>
      </w:r>
    </w:p>
    <w:p>
      <w:pPr>
        <w:pStyle w:val="style179"/>
        <w:numPr>
          <w:ilvl w:val="0"/>
          <w:numId w:val="8"/>
        </w:numPr>
        <w:jc w:val="both"/>
        <w:rPr>
          <w:b w:val="false"/>
          <w:bCs w:val="false"/>
          <w:i w:val="false"/>
          <w:iCs w:val="false"/>
          <w:color w:val="000000"/>
          <w:highlight w:val="none"/>
          <w:u w:val="none"/>
        </w:rPr>
      </w:pPr>
      <w:r>
        <w:rPr>
          <w:b w:val="false"/>
          <w:bCs w:val="false"/>
          <w:i w:val="false"/>
          <w:iCs w:val="false"/>
          <w:color w:val="000000"/>
          <w:highlight w:val="none"/>
          <w:u w:val="none"/>
          <w:lang w:val="en-US"/>
        </w:rPr>
        <w:t>Seeking counselling</w:t>
      </w:r>
    </w:p>
    <w:p>
      <w:pPr>
        <w:pStyle w:val="style179"/>
        <w:numPr>
          <w:ilvl w:val="0"/>
          <w:numId w:val="8"/>
        </w:numPr>
        <w:jc w:val="both"/>
        <w:rPr>
          <w:b w:val="false"/>
          <w:bCs w:val="false"/>
          <w:i w:val="false"/>
          <w:iCs w:val="false"/>
          <w:color w:val="000000"/>
          <w:highlight w:val="none"/>
          <w:u w:val="none"/>
        </w:rPr>
      </w:pPr>
      <w:r>
        <w:rPr>
          <w:b w:val="false"/>
          <w:bCs w:val="false"/>
          <w:i w:val="false"/>
          <w:iCs w:val="false"/>
          <w:color w:val="000000"/>
          <w:highlight w:val="none"/>
          <w:u w:val="none"/>
          <w:lang w:val="en-US"/>
        </w:rPr>
        <w:t>Medication;that is,psychological therapy</w:t>
      </w:r>
    </w:p>
    <w:p>
      <w:pPr>
        <w:pStyle w:val="style179"/>
        <w:numPr>
          <w:ilvl w:val="0"/>
          <w:numId w:val="8"/>
        </w:numPr>
        <w:jc w:val="both"/>
        <w:rPr>
          <w:b w:val="false"/>
          <w:bCs w:val="false"/>
          <w:i w:val="false"/>
          <w:iCs w:val="false"/>
          <w:color w:val="000000"/>
          <w:highlight w:val="none"/>
          <w:u w:val="none"/>
        </w:rPr>
      </w:pPr>
      <w:r>
        <w:rPr>
          <w:b w:val="false"/>
          <w:bCs w:val="false"/>
          <w:i w:val="false"/>
          <w:iCs w:val="false"/>
          <w:color w:val="000000"/>
          <w:highlight w:val="none"/>
          <w:u w:val="none"/>
          <w:lang w:val="en-US"/>
        </w:rPr>
        <w:t>Managing acute respiratory distress in case of occurrence:this may involve prone positioning to improve lung volume</w:t>
      </w:r>
    </w:p>
    <w:p>
      <w:pPr>
        <w:pStyle w:val="style179"/>
        <w:numPr>
          <w:ilvl w:val="0"/>
          <w:numId w:val="8"/>
        </w:numPr>
        <w:jc w:val="both"/>
        <w:rPr>
          <w:b w:val="false"/>
          <w:bCs w:val="false"/>
          <w:i w:val="false"/>
          <w:iCs w:val="false"/>
          <w:color w:val="000000"/>
          <w:highlight w:val="none"/>
          <w:u w:val="none"/>
        </w:rPr>
      </w:pPr>
      <w:r>
        <w:rPr>
          <w:b w:val="false"/>
          <w:bCs w:val="false"/>
          <w:i w:val="false"/>
          <w:iCs w:val="false"/>
          <w:color w:val="000000"/>
          <w:highlight w:val="none"/>
          <w:u w:val="none"/>
          <w:lang w:val="en-US"/>
        </w:rPr>
        <w:t>Offering corticosteroids to decrease lung inflammation.</w:t>
      </w:r>
    </w:p>
    <w:p>
      <w:pPr>
        <w:pStyle w:val="style0"/>
        <w:numPr>
          <w:ilvl w:val="0"/>
          <w:numId w:val="0"/>
        </w:numPr>
        <w:ind w:left="1900" w:leftChars="0" w:firstLine="0"/>
        <w:jc w:val="both"/>
        <w:rPr>
          <w:b/>
          <w:bCs/>
          <w:i w:val="false"/>
          <w:iCs w:val="false"/>
          <w:color w:val="000000"/>
          <w:highlight w:val="none"/>
          <w:u w:val="single"/>
        </w:rPr>
      </w:pPr>
      <w:r>
        <w:rPr>
          <w:b/>
          <w:bCs/>
          <w:i w:val="false"/>
          <w:iCs w:val="false"/>
          <w:color w:val="000000"/>
          <w:highlight w:val="none"/>
          <w:u w:val="single"/>
          <w:lang w:val="en-US"/>
        </w:rPr>
        <w:t>Psychological symptoms</w:t>
      </w:r>
    </w:p>
    <w:p>
      <w:pPr>
        <w:pStyle w:val="style179"/>
        <w:numPr>
          <w:ilvl w:val="0"/>
          <w:numId w:val="9"/>
        </w:numPr>
        <w:jc w:val="both"/>
        <w:rPr>
          <w:b w:val="false"/>
          <w:bCs w:val="false"/>
          <w:i w:val="false"/>
          <w:iCs w:val="false"/>
          <w:color w:val="000000"/>
          <w:highlight w:val="none"/>
          <w:u w:val="none"/>
        </w:rPr>
      </w:pPr>
      <w:r>
        <w:rPr>
          <w:b w:val="false"/>
          <w:bCs w:val="false"/>
          <w:i w:val="false"/>
          <w:iCs w:val="false"/>
          <w:color w:val="000000"/>
          <w:highlight w:val="none"/>
          <w:u w:val="none"/>
          <w:lang w:val="en-US"/>
        </w:rPr>
        <w:t>Withdrawal from others</w:t>
      </w:r>
    </w:p>
    <w:p>
      <w:pPr>
        <w:pStyle w:val="style179"/>
        <w:numPr>
          <w:ilvl w:val="0"/>
          <w:numId w:val="9"/>
        </w:numPr>
        <w:jc w:val="both"/>
        <w:rPr>
          <w:b w:val="false"/>
          <w:bCs w:val="false"/>
          <w:i w:val="false"/>
          <w:iCs w:val="false"/>
          <w:color w:val="000000"/>
          <w:highlight w:val="none"/>
          <w:u w:val="none"/>
        </w:rPr>
      </w:pPr>
      <w:r>
        <w:rPr>
          <w:b w:val="false"/>
          <w:bCs w:val="false"/>
          <w:i w:val="false"/>
          <w:iCs w:val="false"/>
          <w:color w:val="000000"/>
          <w:highlight w:val="none"/>
          <w:u w:val="none"/>
          <w:lang w:val="en-US"/>
        </w:rPr>
        <w:t>Poor concentration</w:t>
      </w:r>
    </w:p>
    <w:p>
      <w:pPr>
        <w:pStyle w:val="style179"/>
        <w:numPr>
          <w:ilvl w:val="0"/>
          <w:numId w:val="9"/>
        </w:numPr>
        <w:jc w:val="both"/>
        <w:rPr>
          <w:b w:val="false"/>
          <w:bCs w:val="false"/>
          <w:i w:val="false"/>
          <w:iCs w:val="false"/>
          <w:color w:val="000000"/>
          <w:highlight w:val="none"/>
          <w:u w:val="none"/>
        </w:rPr>
      </w:pPr>
      <w:r>
        <w:rPr>
          <w:b w:val="false"/>
          <w:bCs w:val="false"/>
          <w:i w:val="false"/>
          <w:iCs w:val="false"/>
          <w:color w:val="000000"/>
          <w:highlight w:val="none"/>
          <w:u w:val="none"/>
          <w:lang w:val="en-US"/>
        </w:rPr>
        <w:t>Lack of sleep</w:t>
      </w:r>
    </w:p>
    <w:p>
      <w:pPr>
        <w:pStyle w:val="style179"/>
        <w:numPr>
          <w:ilvl w:val="0"/>
          <w:numId w:val="9"/>
        </w:numPr>
        <w:jc w:val="both"/>
        <w:rPr>
          <w:b w:val="false"/>
          <w:bCs w:val="false"/>
          <w:i w:val="false"/>
          <w:iCs w:val="false"/>
          <w:color w:val="000000"/>
          <w:highlight w:val="none"/>
          <w:u w:val="none"/>
        </w:rPr>
      </w:pPr>
      <w:r>
        <w:rPr>
          <w:b w:val="false"/>
          <w:bCs w:val="false"/>
          <w:i w:val="false"/>
          <w:iCs w:val="false"/>
          <w:color w:val="000000"/>
          <w:highlight w:val="none"/>
          <w:u w:val="none"/>
          <w:lang w:val="en-US"/>
        </w:rPr>
        <w:t>Anxiety</w:t>
      </w:r>
    </w:p>
    <w:p>
      <w:pPr>
        <w:pStyle w:val="style179"/>
        <w:numPr>
          <w:ilvl w:val="0"/>
          <w:numId w:val="9"/>
        </w:numPr>
        <w:jc w:val="both"/>
        <w:rPr>
          <w:b w:val="false"/>
          <w:bCs w:val="false"/>
          <w:i w:val="false"/>
          <w:iCs w:val="false"/>
          <w:color w:val="000000"/>
          <w:highlight w:val="none"/>
          <w:u w:val="none"/>
        </w:rPr>
      </w:pPr>
      <w:r>
        <w:rPr>
          <w:b w:val="false"/>
          <w:bCs w:val="false"/>
          <w:i w:val="false"/>
          <w:iCs w:val="false"/>
          <w:color w:val="000000"/>
          <w:highlight w:val="none"/>
          <w:u w:val="none"/>
          <w:lang w:val="en-US"/>
        </w:rPr>
        <w:t>Low moods</w:t>
      </w:r>
    </w:p>
    <w:p>
      <w:pPr>
        <w:pStyle w:val="style0"/>
        <w:numPr>
          <w:ilvl w:val="0"/>
          <w:numId w:val="0"/>
        </w:numPr>
        <w:ind w:left="1660" w:leftChars="0" w:firstLine="0"/>
        <w:jc w:val="both"/>
        <w:rPr>
          <w:b/>
          <w:bCs/>
          <w:i w:val="false"/>
          <w:iCs w:val="false"/>
          <w:color w:val="000000"/>
          <w:highlight w:val="none"/>
          <w:u w:val="dash"/>
        </w:rPr>
      </w:pPr>
      <w:r>
        <w:rPr>
          <w:b/>
          <w:bCs/>
          <w:i w:val="false"/>
          <w:iCs w:val="false"/>
          <w:color w:val="000000"/>
          <w:highlight w:val="none"/>
          <w:u w:val="dash"/>
          <w:lang w:val="en-US"/>
        </w:rPr>
        <w:t>Symptoms of intense physical distress</w:t>
      </w:r>
    </w:p>
    <w:p>
      <w:pPr>
        <w:pStyle w:val="style179"/>
        <w:numPr>
          <w:ilvl w:val="0"/>
          <w:numId w:val="10"/>
        </w:numPr>
        <w:jc w:val="both"/>
        <w:rPr>
          <w:b w:val="false"/>
          <w:bCs w:val="false"/>
          <w:i w:val="false"/>
          <w:iCs w:val="false"/>
          <w:color w:val="000000"/>
          <w:highlight w:val="none"/>
          <w:u w:val="none"/>
        </w:rPr>
      </w:pPr>
      <w:r>
        <w:rPr>
          <w:b w:val="false"/>
          <w:bCs w:val="false"/>
          <w:i w:val="false"/>
          <w:iCs w:val="false"/>
          <w:color w:val="000000"/>
          <w:highlight w:val="none"/>
          <w:u w:val="none"/>
          <w:lang w:val="en-US"/>
        </w:rPr>
        <w:t>Inability of experiencing positivity</w:t>
      </w:r>
    </w:p>
    <w:p>
      <w:pPr>
        <w:pStyle w:val="style179"/>
        <w:numPr>
          <w:ilvl w:val="0"/>
          <w:numId w:val="10"/>
        </w:numPr>
        <w:jc w:val="both"/>
        <w:rPr>
          <w:b w:val="false"/>
          <w:bCs w:val="false"/>
          <w:i w:val="false"/>
          <w:iCs w:val="false"/>
          <w:color w:val="000000"/>
          <w:highlight w:val="none"/>
          <w:u w:val="none"/>
        </w:rPr>
      </w:pPr>
      <w:r>
        <w:rPr>
          <w:b w:val="false"/>
          <w:bCs w:val="false"/>
          <w:i w:val="false"/>
          <w:iCs w:val="false"/>
          <w:color w:val="000000"/>
          <w:highlight w:val="none"/>
          <w:u w:val="none"/>
          <w:lang w:val="en-US"/>
        </w:rPr>
        <w:t>Alterial sense of reality</w:t>
      </w:r>
    </w:p>
    <w:p>
      <w:pPr>
        <w:pStyle w:val="style179"/>
        <w:numPr>
          <w:ilvl w:val="0"/>
          <w:numId w:val="10"/>
        </w:numPr>
        <w:jc w:val="both"/>
        <w:rPr>
          <w:b w:val="false"/>
          <w:bCs w:val="false"/>
          <w:i w:val="false"/>
          <w:iCs w:val="false"/>
          <w:color w:val="000000"/>
          <w:highlight w:val="none"/>
          <w:u w:val="none"/>
        </w:rPr>
      </w:pPr>
      <w:r>
        <w:rPr>
          <w:b w:val="false"/>
          <w:bCs w:val="false"/>
          <w:i w:val="false"/>
          <w:iCs w:val="false"/>
          <w:color w:val="000000"/>
          <w:highlight w:val="none"/>
          <w:u w:val="none"/>
          <w:lang w:val="en-US"/>
        </w:rPr>
        <w:t>Memory loss</w:t>
      </w:r>
    </w:p>
    <w:p>
      <w:pPr>
        <w:pStyle w:val="style179"/>
        <w:numPr>
          <w:ilvl w:val="0"/>
          <w:numId w:val="10"/>
        </w:numPr>
        <w:jc w:val="both"/>
        <w:rPr>
          <w:b w:val="false"/>
          <w:bCs w:val="false"/>
          <w:i w:val="false"/>
          <w:iCs w:val="false"/>
          <w:color w:val="000000"/>
          <w:highlight w:val="none"/>
          <w:u w:val="none"/>
        </w:rPr>
      </w:pPr>
      <w:r>
        <w:rPr>
          <w:b w:val="false"/>
          <w:bCs w:val="false"/>
          <w:i w:val="false"/>
          <w:iCs w:val="false"/>
          <w:color w:val="000000"/>
          <w:highlight w:val="none"/>
          <w:u w:val="none"/>
          <w:lang w:val="en-US"/>
        </w:rPr>
        <w:t>Efforts to avoid distracting memories</w:t>
      </w:r>
    </w:p>
    <w:p>
      <w:pPr>
        <w:pStyle w:val="style179"/>
        <w:numPr>
          <w:ilvl w:val="0"/>
          <w:numId w:val="10"/>
        </w:numPr>
        <w:jc w:val="both"/>
        <w:rPr>
          <w:b w:val="false"/>
          <w:bCs w:val="false"/>
          <w:i w:val="false"/>
          <w:iCs w:val="false"/>
          <w:color w:val="000000"/>
          <w:highlight w:val="none"/>
          <w:u w:val="none"/>
        </w:rPr>
      </w:pPr>
      <w:r>
        <w:rPr>
          <w:b w:val="false"/>
          <w:bCs w:val="false"/>
          <w:i w:val="false"/>
          <w:iCs w:val="false"/>
          <w:color w:val="000000"/>
          <w:highlight w:val="none"/>
          <w:u w:val="none"/>
          <w:lang w:val="en-US"/>
        </w:rPr>
        <w:t>Efforts to avoid external reminders</w:t>
      </w:r>
    </w:p>
    <w:p>
      <w:pPr>
        <w:pStyle w:val="style179"/>
        <w:numPr>
          <w:ilvl w:val="0"/>
          <w:numId w:val="10"/>
        </w:numPr>
        <w:jc w:val="both"/>
        <w:rPr>
          <w:b w:val="false"/>
          <w:bCs w:val="false"/>
          <w:i w:val="false"/>
          <w:iCs w:val="false"/>
          <w:color w:val="000000"/>
          <w:highlight w:val="none"/>
          <w:u w:val="none"/>
        </w:rPr>
      </w:pPr>
      <w:r>
        <w:rPr>
          <w:b w:val="false"/>
          <w:bCs w:val="false"/>
          <w:i w:val="false"/>
          <w:iCs w:val="false"/>
          <w:color w:val="000000"/>
          <w:highlight w:val="none"/>
          <w:u w:val="none"/>
          <w:lang w:val="en-US"/>
        </w:rPr>
        <w:t>Insomnia</w:t>
      </w:r>
    </w:p>
    <w:p>
      <w:pPr>
        <w:pStyle w:val="style179"/>
        <w:numPr>
          <w:ilvl w:val="0"/>
          <w:numId w:val="10"/>
        </w:numPr>
        <w:jc w:val="both"/>
        <w:rPr>
          <w:b w:val="false"/>
          <w:bCs w:val="false"/>
          <w:i w:val="false"/>
          <w:iCs w:val="false"/>
          <w:color w:val="000000"/>
          <w:highlight w:val="none"/>
          <w:u w:val="none"/>
        </w:rPr>
      </w:pPr>
      <w:r>
        <w:rPr>
          <w:b w:val="false"/>
          <w:bCs w:val="false"/>
          <w:i w:val="false"/>
          <w:iCs w:val="false"/>
          <w:color w:val="000000"/>
          <w:highlight w:val="none"/>
          <w:u w:val="none"/>
          <w:lang w:val="en-US"/>
        </w:rPr>
        <w:t>Feeling of possibility of danger</w:t>
      </w:r>
    </w:p>
    <w:p>
      <w:pPr>
        <w:pStyle w:val="style179"/>
        <w:numPr>
          <w:ilvl w:val="0"/>
          <w:numId w:val="10"/>
        </w:numPr>
        <w:jc w:val="both"/>
        <w:rPr>
          <w:b w:val="false"/>
          <w:bCs w:val="false"/>
          <w:i w:val="false"/>
          <w:iCs w:val="false"/>
          <w:color w:val="000000"/>
          <w:highlight w:val="none"/>
          <w:u w:val="none"/>
        </w:rPr>
      </w:pPr>
      <w:r>
        <w:rPr>
          <w:b w:val="false"/>
          <w:bCs w:val="false"/>
          <w:i w:val="false"/>
          <w:iCs w:val="false"/>
          <w:color w:val="000000"/>
          <w:highlight w:val="none"/>
          <w:u w:val="none"/>
          <w:lang w:val="en-US"/>
        </w:rPr>
        <w:t>Difficulty in concentration</w:t>
      </w:r>
    </w:p>
    <w:p>
      <w:pPr>
        <w:pStyle w:val="style179"/>
        <w:numPr>
          <w:ilvl w:val="0"/>
          <w:numId w:val="10"/>
        </w:numPr>
        <w:jc w:val="both"/>
        <w:rPr>
          <w:b w:val="false"/>
          <w:bCs w:val="false"/>
          <w:i w:val="false"/>
          <w:iCs w:val="false"/>
          <w:color w:val="000000"/>
          <w:highlight w:val="none"/>
          <w:u w:val="none"/>
        </w:rPr>
      </w:pPr>
      <w:r>
        <w:rPr>
          <w:b w:val="false"/>
          <w:bCs w:val="false"/>
          <w:i w:val="false"/>
          <w:iCs w:val="false"/>
          <w:color w:val="000000"/>
          <w:highlight w:val="none"/>
          <w:u w:val="none"/>
          <w:lang w:val="en-US"/>
        </w:rPr>
        <w:t>Exaggerated response to loud noises</w:t>
      </w:r>
    </w:p>
    <w:p>
      <w:pPr>
        <w:pStyle w:val="style0"/>
        <w:numPr>
          <w:ilvl w:val="0"/>
          <w:numId w:val="0"/>
        </w:numPr>
        <w:ind w:left="1440" w:leftChars="0" w:firstLine="0"/>
        <w:jc w:val="both"/>
        <w:rPr>
          <w:b w:val="false"/>
          <w:bCs w:val="false"/>
          <w:i/>
          <w:iCs/>
          <w:color w:val="000000"/>
          <w:highlight w:val="none"/>
          <w:u w:val="dash"/>
        </w:rPr>
      </w:pPr>
      <w:r>
        <w:rPr>
          <w:b w:val="false"/>
          <w:bCs w:val="false"/>
          <w:i/>
          <w:iCs/>
          <w:color w:val="000000"/>
          <w:highlight w:val="none"/>
          <w:u w:val="dash"/>
          <w:lang w:val="en-US"/>
        </w:rPr>
        <w:t>Treatment</w:t>
      </w:r>
    </w:p>
    <w:p>
      <w:pPr>
        <w:pStyle w:val="style179"/>
        <w:numPr>
          <w:ilvl w:val="0"/>
          <w:numId w:val="11"/>
        </w:numPr>
        <w:jc w:val="both"/>
        <w:rPr>
          <w:b w:val="false"/>
          <w:bCs w:val="false"/>
          <w:i w:val="false"/>
          <w:iCs w:val="false"/>
          <w:color w:val="000000"/>
          <w:highlight w:val="none"/>
          <w:u w:val="none"/>
        </w:rPr>
      </w:pPr>
      <w:r>
        <w:rPr>
          <w:b w:val="false"/>
          <w:bCs w:val="false"/>
          <w:i w:val="false"/>
          <w:iCs w:val="false"/>
          <w:color w:val="000000"/>
          <w:highlight w:val="none"/>
          <w:u w:val="none"/>
          <w:lang w:val="en-US"/>
        </w:rPr>
        <w:t>Seek for counseling</w:t>
      </w:r>
    </w:p>
    <w:p>
      <w:pPr>
        <w:pStyle w:val="style179"/>
        <w:numPr>
          <w:ilvl w:val="0"/>
          <w:numId w:val="11"/>
        </w:numPr>
        <w:jc w:val="both"/>
        <w:rPr>
          <w:b w:val="false"/>
          <w:bCs w:val="false"/>
          <w:i w:val="false"/>
          <w:iCs w:val="false"/>
          <w:color w:val="000000"/>
          <w:highlight w:val="none"/>
          <w:u w:val="none"/>
        </w:rPr>
      </w:pPr>
      <w:r>
        <w:rPr>
          <w:b w:val="false"/>
          <w:bCs w:val="false"/>
          <w:i w:val="false"/>
          <w:iCs w:val="false"/>
          <w:color w:val="000000"/>
          <w:highlight w:val="none"/>
          <w:u w:val="none"/>
          <w:lang w:val="en-US"/>
        </w:rPr>
        <w:t>Involving oneself in various activities</w:t>
      </w:r>
    </w:p>
    <w:p>
      <w:pPr>
        <w:pStyle w:val="style0"/>
        <w:numPr>
          <w:ilvl w:val="0"/>
          <w:numId w:val="0"/>
        </w:numPr>
        <w:ind w:left="1880" w:leftChars="0" w:firstLine="0"/>
        <w:jc w:val="both"/>
        <w:rPr>
          <w:b/>
          <w:bCs/>
          <w:i w:val="false"/>
          <w:iCs w:val="false"/>
          <w:color w:val="000000"/>
          <w:highlight w:val="none"/>
          <w:u w:val="single"/>
        </w:rPr>
      </w:pPr>
      <w:r>
        <w:rPr>
          <w:b/>
          <w:bCs/>
          <w:i w:val="false"/>
          <w:iCs w:val="false"/>
          <w:color w:val="000000"/>
          <w:highlight w:val="none"/>
          <w:u w:val="single"/>
          <w:lang w:val="en-US"/>
        </w:rPr>
        <w:t>Signs of anxiety</w:t>
      </w:r>
    </w:p>
    <w:p>
      <w:pPr>
        <w:pStyle w:val="style179"/>
        <w:numPr>
          <w:ilvl w:val="0"/>
          <w:numId w:val="12"/>
        </w:numPr>
        <w:jc w:val="both"/>
        <w:rPr>
          <w:b w:val="false"/>
          <w:bCs w:val="false"/>
          <w:i w:val="false"/>
          <w:iCs w:val="false"/>
          <w:color w:val="000000"/>
          <w:highlight w:val="none"/>
          <w:u w:val="none"/>
        </w:rPr>
      </w:pPr>
      <w:r>
        <w:rPr>
          <w:b w:val="false"/>
          <w:bCs w:val="false"/>
          <w:i w:val="false"/>
          <w:iCs w:val="false"/>
          <w:color w:val="000000"/>
          <w:highlight w:val="none"/>
          <w:u w:val="none"/>
          <w:lang w:val="en-US"/>
        </w:rPr>
        <w:t>Feeling nervous or restless or tense</w:t>
      </w:r>
    </w:p>
    <w:p>
      <w:pPr>
        <w:pStyle w:val="style179"/>
        <w:numPr>
          <w:ilvl w:val="0"/>
          <w:numId w:val="12"/>
        </w:numPr>
        <w:jc w:val="both"/>
        <w:rPr>
          <w:b w:val="false"/>
          <w:bCs w:val="false"/>
          <w:i w:val="false"/>
          <w:iCs w:val="false"/>
          <w:color w:val="000000"/>
          <w:highlight w:val="none"/>
          <w:u w:val="none"/>
        </w:rPr>
      </w:pPr>
      <w:r>
        <w:rPr>
          <w:b w:val="false"/>
          <w:bCs w:val="false"/>
          <w:i w:val="false"/>
          <w:iCs w:val="false"/>
          <w:color w:val="000000"/>
          <w:highlight w:val="none"/>
          <w:u w:val="none"/>
          <w:lang w:val="en-US"/>
        </w:rPr>
        <w:t>Having sense of impending danger,panic or doom</w:t>
      </w:r>
    </w:p>
    <w:p>
      <w:pPr>
        <w:pStyle w:val="style179"/>
        <w:numPr>
          <w:ilvl w:val="0"/>
          <w:numId w:val="12"/>
        </w:numPr>
        <w:jc w:val="both"/>
        <w:rPr>
          <w:b w:val="false"/>
          <w:bCs w:val="false"/>
          <w:i w:val="false"/>
          <w:iCs w:val="false"/>
          <w:color w:val="000000"/>
          <w:highlight w:val="none"/>
          <w:u w:val="none"/>
        </w:rPr>
      </w:pPr>
      <w:r>
        <w:rPr>
          <w:b w:val="false"/>
          <w:bCs w:val="false"/>
          <w:i w:val="false"/>
          <w:iCs w:val="false"/>
          <w:color w:val="000000"/>
          <w:highlight w:val="none"/>
          <w:u w:val="none"/>
          <w:lang w:val="en-US"/>
        </w:rPr>
        <w:t>Having an increased heart rate</w:t>
      </w:r>
    </w:p>
    <w:p>
      <w:pPr>
        <w:pStyle w:val="style179"/>
        <w:numPr>
          <w:ilvl w:val="0"/>
          <w:numId w:val="12"/>
        </w:numPr>
        <w:jc w:val="both"/>
        <w:rPr>
          <w:b w:val="false"/>
          <w:bCs w:val="false"/>
          <w:i w:val="false"/>
          <w:iCs w:val="false"/>
          <w:color w:val="000000"/>
          <w:highlight w:val="none"/>
          <w:u w:val="none"/>
        </w:rPr>
      </w:pPr>
      <w:r>
        <w:rPr>
          <w:b w:val="false"/>
          <w:bCs w:val="false"/>
          <w:i w:val="false"/>
          <w:iCs w:val="false"/>
          <w:color w:val="000000"/>
          <w:highlight w:val="none"/>
          <w:u w:val="none"/>
          <w:lang w:val="en-US"/>
        </w:rPr>
        <w:t>Breathing rapidly</w:t>
      </w:r>
    </w:p>
    <w:p>
      <w:pPr>
        <w:pStyle w:val="style179"/>
        <w:numPr>
          <w:ilvl w:val="0"/>
          <w:numId w:val="12"/>
        </w:numPr>
        <w:jc w:val="both"/>
        <w:rPr>
          <w:b w:val="false"/>
          <w:bCs w:val="false"/>
          <w:i w:val="false"/>
          <w:iCs w:val="false"/>
          <w:color w:val="000000"/>
          <w:highlight w:val="none"/>
          <w:u w:val="none"/>
        </w:rPr>
      </w:pPr>
      <w:r>
        <w:rPr>
          <w:b w:val="false"/>
          <w:bCs w:val="false"/>
          <w:i w:val="false"/>
          <w:iCs w:val="false"/>
          <w:color w:val="000000"/>
          <w:highlight w:val="none"/>
          <w:u w:val="none"/>
          <w:lang w:val="en-US"/>
        </w:rPr>
        <w:t>Sweating</w:t>
      </w:r>
    </w:p>
    <w:p>
      <w:pPr>
        <w:pStyle w:val="style179"/>
        <w:numPr>
          <w:ilvl w:val="0"/>
          <w:numId w:val="12"/>
        </w:numPr>
        <w:jc w:val="both"/>
        <w:rPr>
          <w:b w:val="false"/>
          <w:bCs w:val="false"/>
          <w:i w:val="false"/>
          <w:iCs w:val="false"/>
          <w:color w:val="000000"/>
          <w:highlight w:val="none"/>
          <w:u w:val="none"/>
        </w:rPr>
      </w:pPr>
      <w:r>
        <w:rPr>
          <w:b w:val="false"/>
          <w:bCs w:val="false"/>
          <w:i w:val="false"/>
          <w:iCs w:val="false"/>
          <w:color w:val="000000"/>
          <w:highlight w:val="none"/>
          <w:u w:val="none"/>
          <w:lang w:val="en-US"/>
        </w:rPr>
        <w:t>Trembling</w:t>
      </w:r>
    </w:p>
    <w:p>
      <w:pPr>
        <w:pStyle w:val="style179"/>
        <w:numPr>
          <w:ilvl w:val="0"/>
          <w:numId w:val="12"/>
        </w:numPr>
        <w:jc w:val="both"/>
        <w:rPr>
          <w:b w:val="false"/>
          <w:bCs w:val="false"/>
          <w:i w:val="false"/>
          <w:iCs w:val="false"/>
          <w:color w:val="000000"/>
          <w:highlight w:val="none"/>
          <w:u w:val="none"/>
        </w:rPr>
      </w:pPr>
      <w:r>
        <w:rPr>
          <w:b w:val="false"/>
          <w:bCs w:val="false"/>
          <w:i w:val="false"/>
          <w:iCs w:val="false"/>
          <w:color w:val="000000"/>
          <w:highlight w:val="none"/>
          <w:u w:val="none"/>
          <w:lang w:val="en-US"/>
        </w:rPr>
        <w:t>Feeling weak or tired</w:t>
      </w:r>
    </w:p>
    <w:p>
      <w:pPr>
        <w:pStyle w:val="style179"/>
        <w:numPr>
          <w:ilvl w:val="0"/>
          <w:numId w:val="12"/>
        </w:numPr>
        <w:jc w:val="both"/>
        <w:rPr>
          <w:b w:val="false"/>
          <w:bCs w:val="false"/>
          <w:i w:val="false"/>
          <w:iCs w:val="false"/>
          <w:color w:val="000000"/>
          <w:highlight w:val="none"/>
          <w:u w:val="none"/>
        </w:rPr>
      </w:pPr>
      <w:r>
        <w:rPr>
          <w:b w:val="false"/>
          <w:bCs w:val="false"/>
          <w:i w:val="false"/>
          <w:iCs w:val="false"/>
          <w:color w:val="000000"/>
          <w:highlight w:val="none"/>
          <w:u w:val="none"/>
          <w:lang w:val="en-US"/>
        </w:rPr>
        <w:t>Poor concentration or thinking about any other thing than the present worry</w:t>
      </w:r>
    </w:p>
    <w:p>
      <w:pPr>
        <w:pStyle w:val="style0"/>
        <w:numPr>
          <w:ilvl w:val="0"/>
          <w:numId w:val="0"/>
        </w:numPr>
        <w:ind w:left="1020" w:leftChars="0" w:firstLine="0"/>
        <w:jc w:val="both"/>
        <w:rPr>
          <w:b w:val="false"/>
          <w:bCs w:val="false"/>
          <w:i w:val="false"/>
          <w:iCs w:val="false"/>
          <w:color w:val="000000"/>
          <w:highlight w:val="none"/>
          <w:u w:val="none"/>
        </w:rPr>
      </w:pPr>
      <w:r>
        <w:rPr>
          <w:b w:val="false"/>
          <w:bCs w:val="false"/>
          <w:i/>
          <w:iCs/>
          <w:color w:val="000000"/>
          <w:highlight w:val="none"/>
          <w:u w:val="single"/>
          <w:lang w:val="en-US"/>
        </w:rPr>
        <w:t>What to do in case of anxiety</w:t>
      </w:r>
    </w:p>
    <w:p>
      <w:pPr>
        <w:pStyle w:val="style0"/>
        <w:numPr>
          <w:ilvl w:val="0"/>
          <w:numId w:val="0"/>
        </w:numPr>
        <w:ind w:left="360" w:leftChars="0" w:firstLine="0"/>
        <w:jc w:val="both"/>
        <w:rPr>
          <w:b w:val="false"/>
          <w:bCs w:val="false"/>
          <w:i w:val="false"/>
          <w:iCs w:val="false"/>
          <w:color w:val="000000"/>
          <w:highlight w:val="none"/>
          <w:u w:val="none"/>
        </w:rPr>
      </w:pPr>
      <w:r>
        <w:rPr>
          <w:b w:val="false"/>
          <w:bCs w:val="false"/>
          <w:i/>
          <w:iCs/>
          <w:color w:val="000000"/>
          <w:highlight w:val="none"/>
          <w:u w:val="single"/>
          <w:lang w:val="en-US"/>
        </w:rPr>
        <w:t>1.Self treatment</w:t>
      </w:r>
    </w:p>
    <w:p>
      <w:pPr>
        <w:pStyle w:val="style0"/>
        <w:numPr>
          <w:ilvl w:val="0"/>
          <w:numId w:val="0"/>
        </w:numPr>
        <w:ind w:left="360" w:leftChars="0" w:firstLine="0"/>
        <w:jc w:val="both"/>
        <w:rPr>
          <w:b w:val="false"/>
          <w:bCs w:val="false"/>
          <w:i w:val="false"/>
          <w:iCs w:val="false"/>
          <w:color w:val="000000"/>
          <w:highlight w:val="none"/>
          <w:u w:val="none"/>
        </w:rPr>
      </w:pPr>
      <w:r>
        <w:rPr>
          <w:b w:val="false"/>
          <w:bCs w:val="false"/>
          <w:i/>
          <w:iCs/>
          <w:color w:val="000000"/>
          <w:highlight w:val="none"/>
          <w:u w:val="single"/>
          <w:lang w:val="en-US"/>
        </w:rPr>
        <w:t>2.Treatment from others</w:t>
      </w:r>
    </w:p>
    <w:p>
      <w:pPr>
        <w:pStyle w:val="style0"/>
        <w:numPr>
          <w:ilvl w:val="0"/>
          <w:numId w:val="0"/>
        </w:numPr>
        <w:ind w:left="360" w:leftChars="0" w:firstLine="0"/>
        <w:jc w:val="both"/>
        <w:rPr>
          <w:b w:val="false"/>
          <w:bCs w:val="false"/>
          <w:i w:val="false"/>
          <w:iCs w:val="false"/>
          <w:color w:val="000000"/>
          <w:highlight w:val="none"/>
          <w:u w:val="none"/>
        </w:rPr>
      </w:pPr>
      <w:r>
        <w:rPr>
          <w:b w:val="false"/>
          <w:bCs w:val="false"/>
          <w:i/>
          <w:iCs/>
          <w:color w:val="000000"/>
          <w:highlight w:val="none"/>
          <w:u w:val="single"/>
          <w:lang w:val="en-US"/>
        </w:rPr>
        <w:t>3.Seeking professional or medical attention</w:t>
      </w:r>
    </w:p>
    <w:p>
      <w:pPr>
        <w:pStyle w:val="style0"/>
        <w:numPr>
          <w:ilvl w:val="0"/>
          <w:numId w:val="0"/>
        </w:numPr>
        <w:ind w:left="360" w:leftChars="0" w:firstLine="0"/>
        <w:jc w:val="both"/>
        <w:rPr>
          <w:b w:val="false"/>
          <w:bCs w:val="false"/>
          <w:i w:val="false"/>
          <w:iCs w:val="false"/>
          <w:color w:val="000000"/>
          <w:highlight w:val="none"/>
          <w:u w:val="none"/>
        </w:rPr>
      </w:pPr>
      <w:r>
        <w:rPr>
          <w:b w:val="false"/>
          <w:bCs w:val="false"/>
          <w:i/>
          <w:iCs/>
          <w:color w:val="000000"/>
          <w:highlight w:val="none"/>
          <w:u w:val="single"/>
          <w:lang w:val="en-US"/>
        </w:rPr>
        <w:t>4.Taking part in physical activity</w:t>
      </w:r>
    </w:p>
    <w:p>
      <w:pPr>
        <w:pStyle w:val="style0"/>
        <w:numPr>
          <w:ilvl w:val="0"/>
          <w:numId w:val="0"/>
        </w:numPr>
        <w:ind w:left="1020" w:leftChars="0" w:firstLine="0"/>
        <w:jc w:val="both"/>
        <w:rPr>
          <w:b/>
          <w:bCs/>
          <w:i w:val="false"/>
          <w:iCs w:val="false"/>
          <w:color w:val="000000"/>
          <w:highlight w:val="none"/>
          <w:u w:val="none"/>
        </w:rPr>
      </w:pPr>
      <w:r>
        <w:rPr>
          <w:b/>
          <w:bCs/>
          <w:i/>
          <w:iCs/>
          <w:color w:val="000000"/>
          <w:highlight w:val="none"/>
          <w:u w:val="single"/>
          <w:lang w:val="en-US"/>
        </w:rPr>
        <w:t>1.Self treatment</w:t>
      </w:r>
    </w:p>
    <w:p>
      <w:pPr>
        <w:pStyle w:val="style179"/>
        <w:numPr>
          <w:ilvl w:val="0"/>
          <w:numId w:val="13"/>
        </w:numPr>
        <w:jc w:val="both"/>
        <w:rPr>
          <w:b w:val="false"/>
          <w:bCs w:val="false"/>
          <w:i w:val="false"/>
          <w:iCs w:val="false"/>
          <w:color w:val="000000"/>
          <w:highlight w:val="none"/>
          <w:u w:val="none"/>
        </w:rPr>
      </w:pPr>
      <w:r>
        <w:rPr>
          <w:b w:val="false"/>
          <w:bCs w:val="false"/>
          <w:i w:val="false"/>
          <w:iCs w:val="false"/>
          <w:color w:val="000000"/>
          <w:highlight w:val="none"/>
          <w:u w:val="none"/>
          <w:lang w:val="en-US"/>
        </w:rPr>
        <w:t>Taking part in physical activities</w:t>
      </w:r>
    </w:p>
    <w:p>
      <w:pPr>
        <w:pStyle w:val="style179"/>
        <w:numPr>
          <w:ilvl w:val="0"/>
          <w:numId w:val="13"/>
        </w:numPr>
        <w:jc w:val="both"/>
        <w:rPr>
          <w:b w:val="false"/>
          <w:bCs w:val="false"/>
          <w:i w:val="false"/>
          <w:iCs w:val="false"/>
          <w:color w:val="000000"/>
          <w:highlight w:val="none"/>
          <w:u w:val="none"/>
        </w:rPr>
      </w:pPr>
      <w:r>
        <w:rPr>
          <w:b w:val="false"/>
          <w:bCs w:val="false"/>
          <w:i w:val="false"/>
          <w:iCs w:val="false"/>
          <w:color w:val="000000"/>
          <w:highlight w:val="none"/>
          <w:u w:val="none"/>
          <w:lang w:val="en-US"/>
        </w:rPr>
        <w:t>Regular sleep</w:t>
      </w:r>
    </w:p>
    <w:p>
      <w:pPr>
        <w:pStyle w:val="style179"/>
        <w:numPr>
          <w:ilvl w:val="0"/>
          <w:numId w:val="13"/>
        </w:numPr>
        <w:jc w:val="both"/>
        <w:rPr>
          <w:b w:val="false"/>
          <w:bCs w:val="false"/>
          <w:i w:val="false"/>
          <w:iCs w:val="false"/>
          <w:color w:val="000000"/>
          <w:highlight w:val="none"/>
          <w:u w:val="none"/>
        </w:rPr>
      </w:pPr>
      <w:r>
        <w:rPr>
          <w:b w:val="false"/>
          <w:bCs w:val="false"/>
          <w:i w:val="false"/>
          <w:iCs w:val="false"/>
          <w:color w:val="000000"/>
          <w:highlight w:val="none"/>
          <w:u w:val="none"/>
          <w:lang w:val="en-US"/>
        </w:rPr>
        <w:t>Relaxation exercises</w:t>
      </w:r>
    </w:p>
    <w:p>
      <w:pPr>
        <w:pStyle w:val="style179"/>
        <w:numPr>
          <w:ilvl w:val="0"/>
          <w:numId w:val="13"/>
        </w:numPr>
        <w:jc w:val="both"/>
        <w:rPr>
          <w:b w:val="false"/>
          <w:bCs w:val="false"/>
          <w:i w:val="false"/>
          <w:iCs w:val="false"/>
          <w:color w:val="000000"/>
          <w:highlight w:val="none"/>
          <w:u w:val="none"/>
        </w:rPr>
      </w:pPr>
      <w:r>
        <w:rPr>
          <w:b w:val="false"/>
          <w:bCs w:val="false"/>
          <w:i w:val="false"/>
          <w:iCs w:val="false"/>
          <w:color w:val="000000"/>
          <w:highlight w:val="none"/>
          <w:u w:val="none"/>
          <w:lang w:val="en-US"/>
        </w:rPr>
        <w:t>Balancing between work or study and enjoyment</w:t>
      </w:r>
    </w:p>
    <w:p>
      <w:pPr>
        <w:pStyle w:val="style179"/>
        <w:numPr>
          <w:ilvl w:val="0"/>
          <w:numId w:val="13"/>
        </w:numPr>
        <w:jc w:val="both"/>
        <w:rPr>
          <w:b w:val="false"/>
          <w:bCs w:val="false"/>
          <w:i w:val="false"/>
          <w:iCs w:val="false"/>
          <w:color w:val="000000"/>
          <w:highlight w:val="none"/>
          <w:u w:val="none"/>
        </w:rPr>
      </w:pPr>
      <w:r>
        <w:rPr>
          <w:b w:val="false"/>
          <w:bCs w:val="false"/>
          <w:i w:val="false"/>
          <w:iCs w:val="false"/>
          <w:color w:val="000000"/>
          <w:highlight w:val="none"/>
          <w:u w:val="none"/>
          <w:lang w:val="en-US"/>
        </w:rPr>
        <w:t>Avoiding alcohol and coffee</w:t>
      </w:r>
    </w:p>
    <w:p>
      <w:pPr>
        <w:pStyle w:val="style179"/>
        <w:numPr>
          <w:ilvl w:val="0"/>
          <w:numId w:val="13"/>
        </w:numPr>
        <w:jc w:val="both"/>
        <w:rPr>
          <w:b w:val="false"/>
          <w:bCs w:val="false"/>
          <w:i w:val="false"/>
          <w:iCs w:val="false"/>
          <w:color w:val="000000"/>
          <w:highlight w:val="none"/>
          <w:u w:val="none"/>
        </w:rPr>
      </w:pPr>
      <w:r>
        <w:rPr>
          <w:b w:val="false"/>
          <w:bCs w:val="false"/>
          <w:i w:val="false"/>
          <w:iCs w:val="false"/>
          <w:color w:val="000000"/>
          <w:highlight w:val="none"/>
          <w:u w:val="none"/>
          <w:lang w:val="en-US"/>
        </w:rPr>
        <w:t>Avoiding stress inducing areas</w:t>
      </w:r>
    </w:p>
    <w:p>
      <w:pPr>
        <w:pStyle w:val="style179"/>
        <w:numPr>
          <w:ilvl w:val="0"/>
          <w:numId w:val="13"/>
        </w:numPr>
        <w:jc w:val="both"/>
        <w:rPr>
          <w:b w:val="false"/>
          <w:bCs w:val="false"/>
          <w:i w:val="false"/>
          <w:iCs w:val="false"/>
          <w:color w:val="000000"/>
          <w:highlight w:val="none"/>
          <w:u w:val="none"/>
        </w:rPr>
      </w:pPr>
      <w:r>
        <w:rPr>
          <w:b w:val="false"/>
          <w:bCs w:val="false"/>
          <w:i w:val="false"/>
          <w:iCs w:val="false"/>
          <w:color w:val="000000"/>
          <w:highlight w:val="none"/>
          <w:u w:val="none"/>
          <w:lang w:val="en-US"/>
        </w:rPr>
        <w:t>Breathing techniques,for example the 4,7,8 system</w:t>
      </w:r>
    </w:p>
    <w:p>
      <w:pPr>
        <w:pStyle w:val="style0"/>
        <w:numPr>
          <w:ilvl w:val="0"/>
          <w:numId w:val="0"/>
        </w:numPr>
        <w:ind w:left="1020" w:firstLine="0"/>
        <w:jc w:val="both"/>
        <w:rPr>
          <w:b w:val="false"/>
          <w:bCs w:val="false"/>
          <w:i w:val="false"/>
          <w:iCs w:val="false"/>
          <w:color w:val="000000"/>
          <w:highlight w:val="none"/>
          <w:u w:val="none"/>
        </w:rPr>
      </w:pPr>
      <w:r>
        <w:rPr>
          <w:b/>
          <w:bCs/>
          <w:i/>
          <w:iCs/>
          <w:color w:val="000000"/>
          <w:highlight w:val="none"/>
          <w:u w:val="single"/>
          <w:lang w:val="en-US"/>
        </w:rPr>
        <w:t>2.Treatment from others</w:t>
      </w:r>
    </w:p>
    <w:p>
      <w:pPr>
        <w:pStyle w:val="style179"/>
        <w:numPr>
          <w:ilvl w:val="0"/>
          <w:numId w:val="14"/>
        </w:numPr>
        <w:jc w:val="both"/>
        <w:rPr>
          <w:b w:val="false"/>
          <w:bCs w:val="false"/>
          <w:i w:val="false"/>
          <w:iCs w:val="false"/>
          <w:color w:val="000000"/>
          <w:highlight w:val="none"/>
          <w:u w:val="none"/>
        </w:rPr>
      </w:pPr>
      <w:r>
        <w:rPr>
          <w:b w:val="false"/>
          <w:bCs w:val="false"/>
          <w:i w:val="false"/>
          <w:iCs w:val="false"/>
          <w:color w:val="000000"/>
          <w:highlight w:val="none"/>
          <w:u w:val="none"/>
          <w:lang w:val="en-US"/>
        </w:rPr>
        <w:t>Joining support groups</w:t>
      </w:r>
    </w:p>
    <w:p>
      <w:pPr>
        <w:pStyle w:val="style179"/>
        <w:numPr>
          <w:ilvl w:val="0"/>
          <w:numId w:val="14"/>
        </w:numPr>
        <w:jc w:val="both"/>
        <w:rPr>
          <w:b w:val="false"/>
          <w:bCs w:val="false"/>
          <w:i w:val="false"/>
          <w:iCs w:val="false"/>
          <w:color w:val="000000"/>
          <w:highlight w:val="none"/>
          <w:u w:val="none"/>
        </w:rPr>
      </w:pPr>
      <w:r>
        <w:rPr>
          <w:b w:val="false"/>
          <w:bCs w:val="false"/>
          <w:i w:val="false"/>
          <w:iCs w:val="false"/>
          <w:color w:val="000000"/>
          <w:highlight w:val="none"/>
          <w:u w:val="none"/>
          <w:lang w:val="en-US"/>
        </w:rPr>
        <w:t>Spending time with friends and family</w:t>
      </w:r>
    </w:p>
    <w:p>
      <w:pPr>
        <w:pStyle w:val="style0"/>
        <w:numPr>
          <w:ilvl w:val="0"/>
          <w:numId w:val="0"/>
        </w:numPr>
        <w:ind w:left="1020" w:firstLine="0"/>
        <w:jc w:val="both"/>
        <w:rPr>
          <w:b/>
          <w:bCs/>
          <w:i/>
          <w:iCs/>
          <w:color w:val="000000"/>
          <w:highlight w:val="none"/>
          <w:u w:val="single"/>
        </w:rPr>
      </w:pPr>
      <w:r>
        <w:rPr>
          <w:b/>
          <w:bCs/>
          <w:i/>
          <w:iCs/>
          <w:color w:val="000000"/>
          <w:highlight w:val="none"/>
          <w:u w:val="single"/>
          <w:lang w:val="en-US"/>
        </w:rPr>
        <w:t>3.Professional medical attention</w:t>
      </w:r>
    </w:p>
    <w:p>
      <w:pPr>
        <w:pStyle w:val="style179"/>
        <w:numPr>
          <w:ilvl w:val="0"/>
          <w:numId w:val="15"/>
        </w:numPr>
        <w:jc w:val="both"/>
        <w:rPr>
          <w:b w:val="false"/>
          <w:bCs w:val="false"/>
          <w:i w:val="false"/>
          <w:iCs w:val="false"/>
          <w:color w:val="000000"/>
          <w:highlight w:val="none"/>
          <w:u w:val="none"/>
        </w:rPr>
      </w:pPr>
      <w:r>
        <w:rPr>
          <w:b w:val="false"/>
          <w:bCs w:val="false"/>
          <w:i w:val="false"/>
          <w:iCs w:val="false"/>
          <w:color w:val="000000"/>
          <w:highlight w:val="none"/>
          <w:u w:val="none"/>
          <w:lang w:val="en-US"/>
        </w:rPr>
        <w:t>One session therapy</w:t>
      </w:r>
    </w:p>
    <w:p>
      <w:pPr>
        <w:pStyle w:val="style179"/>
        <w:numPr>
          <w:ilvl w:val="0"/>
          <w:numId w:val="15"/>
        </w:numPr>
        <w:jc w:val="both"/>
        <w:rPr>
          <w:b w:val="false"/>
          <w:bCs w:val="false"/>
          <w:i w:val="false"/>
          <w:iCs w:val="false"/>
          <w:color w:val="000000"/>
          <w:highlight w:val="none"/>
          <w:u w:val="none"/>
        </w:rPr>
      </w:pPr>
      <w:r>
        <w:rPr>
          <w:b w:val="false"/>
          <w:bCs w:val="false"/>
          <w:i w:val="false"/>
          <w:iCs w:val="false"/>
          <w:color w:val="000000"/>
          <w:highlight w:val="none"/>
          <w:u w:val="none"/>
          <w:lang w:val="en-US"/>
        </w:rPr>
        <w:t>Constant therapy</w:t>
      </w:r>
    </w:p>
    <w:p>
      <w:pPr>
        <w:pStyle w:val="style179"/>
        <w:numPr>
          <w:ilvl w:val="0"/>
          <w:numId w:val="15"/>
        </w:numPr>
        <w:jc w:val="both"/>
        <w:rPr>
          <w:b w:val="false"/>
          <w:bCs w:val="false"/>
          <w:i w:val="false"/>
          <w:iCs w:val="false"/>
          <w:color w:val="000000"/>
          <w:highlight w:val="none"/>
          <w:u w:val="none"/>
        </w:rPr>
      </w:pPr>
      <w:r>
        <w:rPr>
          <w:b w:val="false"/>
          <w:bCs w:val="false"/>
          <w:i w:val="false"/>
          <w:iCs w:val="false"/>
          <w:color w:val="000000"/>
          <w:highlight w:val="none"/>
          <w:u w:val="none"/>
          <w:lang w:val="en-US"/>
        </w:rPr>
        <w:t xml:space="preserve">Prescription medications such as </w:t>
      </w:r>
      <w:r>
        <w:rPr>
          <w:b w:val="false"/>
          <w:bCs w:val="false"/>
          <w:i w:val="false"/>
          <w:iCs w:val="false"/>
          <w:color w:val="000000"/>
          <w:highlight w:val="yellow"/>
          <w:u w:val="none"/>
          <w:lang w:val="en-US"/>
        </w:rPr>
        <w:t>benzodiazepine</w:t>
      </w:r>
      <w:r>
        <w:rPr>
          <w:b w:val="false"/>
          <w:bCs w:val="false"/>
          <w:i w:val="false"/>
          <w:iCs w:val="false"/>
          <w:color w:val="000000"/>
          <w:highlight w:val="none"/>
          <w:u w:val="none"/>
          <w:lang w:val="en-US"/>
        </w:rPr>
        <w:t xml:space="preserve"> which improves mood.</w:t>
      </w:r>
    </w:p>
    <w:p>
      <w:pPr>
        <w:pStyle w:val="style0"/>
        <w:numPr>
          <w:ilvl w:val="0"/>
          <w:numId w:val="0"/>
        </w:numPr>
        <w:ind w:left="1020" w:firstLine="0"/>
        <w:jc w:val="both"/>
        <w:rPr>
          <w:b/>
          <w:bCs/>
          <w:i w:val="false"/>
          <w:iCs w:val="false"/>
          <w:color w:val="000000"/>
          <w:highlight w:val="none"/>
          <w:u w:val="single"/>
        </w:rPr>
      </w:pPr>
      <w:r>
        <w:rPr>
          <w:b/>
          <w:bCs/>
          <w:i w:val="false"/>
          <w:iCs w:val="false"/>
          <w:color w:val="000000"/>
          <w:highlight w:val="none"/>
          <w:u w:val="single"/>
          <w:lang w:val="en-US"/>
        </w:rPr>
        <w:t>Suicidal thoughts</w:t>
      </w:r>
    </w:p>
    <w:p>
      <w:pPr>
        <w:pStyle w:val="style0"/>
        <w:numPr>
          <w:ilvl w:val="0"/>
          <w:numId w:val="0"/>
        </w:numPr>
        <w:ind w:left="140" w:leftChars="0" w:firstLine="0"/>
        <w:jc w:val="both"/>
        <w:rPr>
          <w:b w:val="false"/>
          <w:bCs w:val="false"/>
          <w:i w:val="false"/>
          <w:iCs w:val="false"/>
          <w:color w:val="000000"/>
          <w:highlight w:val="none"/>
          <w:u w:val="none"/>
        </w:rPr>
      </w:pPr>
      <w:r>
        <w:rPr>
          <w:b w:val="false"/>
          <w:bCs w:val="false"/>
          <w:i w:val="false"/>
          <w:iCs w:val="false"/>
          <w:color w:val="000000"/>
          <w:highlight w:val="none"/>
          <w:u w:val="none"/>
          <w:lang w:val="en-US"/>
        </w:rPr>
        <w:t>This refers to thinking about or planning suicide</w:t>
      </w:r>
    </w:p>
    <w:p>
      <w:pPr>
        <w:pStyle w:val="style0"/>
        <w:numPr>
          <w:ilvl w:val="0"/>
          <w:numId w:val="0"/>
        </w:numPr>
        <w:ind w:left="1020" w:leftChars="0" w:firstLine="0"/>
        <w:jc w:val="both"/>
        <w:rPr>
          <w:b/>
          <w:bCs/>
          <w:i w:val="false"/>
          <w:iCs w:val="false"/>
          <w:color w:val="000000"/>
          <w:highlight w:val="none"/>
          <w:u w:val="single"/>
        </w:rPr>
      </w:pPr>
      <w:r>
        <w:rPr>
          <w:b/>
          <w:bCs/>
          <w:i w:val="false"/>
          <w:iCs w:val="false"/>
          <w:color w:val="000000"/>
          <w:highlight w:val="none"/>
          <w:u w:val="single"/>
          <w:lang w:val="en-US"/>
        </w:rPr>
        <w:t>Signs of suicidal thoughts</w:t>
      </w:r>
    </w:p>
    <w:p>
      <w:pPr>
        <w:pStyle w:val="style179"/>
        <w:numPr>
          <w:ilvl w:val="0"/>
          <w:numId w:val="16"/>
        </w:numPr>
        <w:jc w:val="both"/>
        <w:rPr>
          <w:b w:val="false"/>
          <w:bCs w:val="false"/>
          <w:i w:val="false"/>
          <w:iCs w:val="false"/>
          <w:color w:val="000000"/>
          <w:highlight w:val="none"/>
          <w:u w:val="none"/>
        </w:rPr>
      </w:pPr>
      <w:r>
        <w:rPr>
          <w:b w:val="false"/>
          <w:bCs w:val="false"/>
          <w:i w:val="false"/>
          <w:iCs w:val="false"/>
          <w:color w:val="000000"/>
          <w:highlight w:val="none"/>
          <w:u w:val="none"/>
          <w:lang w:val="en-US"/>
        </w:rPr>
        <w:t>Talking about dying or wanting to die</w:t>
      </w:r>
    </w:p>
    <w:p>
      <w:pPr>
        <w:pStyle w:val="style179"/>
        <w:numPr>
          <w:ilvl w:val="0"/>
          <w:numId w:val="16"/>
        </w:numPr>
        <w:jc w:val="both"/>
        <w:rPr>
          <w:b w:val="false"/>
          <w:bCs w:val="false"/>
          <w:i w:val="false"/>
          <w:iCs w:val="false"/>
          <w:color w:val="000000"/>
          <w:highlight w:val="none"/>
          <w:u w:val="none"/>
        </w:rPr>
      </w:pPr>
      <w:r>
        <w:rPr>
          <w:b w:val="false"/>
          <w:bCs w:val="false"/>
          <w:i w:val="false"/>
          <w:iCs w:val="false"/>
          <w:color w:val="000000"/>
          <w:highlight w:val="none"/>
          <w:u w:val="none"/>
          <w:lang w:val="en-US"/>
        </w:rPr>
        <w:t>Talking about feeling empty or hopeless</w:t>
      </w:r>
    </w:p>
    <w:p>
      <w:pPr>
        <w:pStyle w:val="style179"/>
        <w:numPr>
          <w:ilvl w:val="0"/>
          <w:numId w:val="16"/>
        </w:numPr>
        <w:jc w:val="both"/>
        <w:rPr>
          <w:b w:val="false"/>
          <w:bCs w:val="false"/>
          <w:i w:val="false"/>
          <w:iCs w:val="false"/>
          <w:color w:val="000000"/>
          <w:highlight w:val="none"/>
          <w:u w:val="none"/>
        </w:rPr>
      </w:pPr>
      <w:r>
        <w:rPr>
          <w:b w:val="false"/>
          <w:bCs w:val="false"/>
          <w:i w:val="false"/>
          <w:iCs w:val="false"/>
          <w:color w:val="000000"/>
          <w:highlight w:val="none"/>
          <w:u w:val="none"/>
          <w:lang w:val="en-US"/>
        </w:rPr>
        <w:t>Mentioning strong feelings of guilt and shame</w:t>
      </w:r>
    </w:p>
    <w:p>
      <w:pPr>
        <w:pStyle w:val="style179"/>
        <w:numPr>
          <w:ilvl w:val="0"/>
          <w:numId w:val="16"/>
        </w:numPr>
        <w:jc w:val="both"/>
        <w:rPr>
          <w:b w:val="false"/>
          <w:bCs w:val="false"/>
          <w:i w:val="false"/>
          <w:iCs w:val="false"/>
          <w:color w:val="000000"/>
          <w:highlight w:val="none"/>
          <w:u w:val="none"/>
        </w:rPr>
      </w:pPr>
      <w:r>
        <w:rPr>
          <w:b w:val="false"/>
          <w:bCs w:val="false"/>
          <w:i w:val="false"/>
          <w:iCs w:val="false"/>
          <w:color w:val="000000"/>
          <w:highlight w:val="none"/>
          <w:u w:val="none"/>
          <w:lang w:val="en-US"/>
        </w:rPr>
        <w:t>Talking about not having a reason to live</w:t>
      </w:r>
    </w:p>
    <w:p>
      <w:pPr>
        <w:pStyle w:val="style179"/>
        <w:numPr>
          <w:ilvl w:val="0"/>
          <w:numId w:val="16"/>
        </w:numPr>
        <w:jc w:val="both"/>
        <w:rPr>
          <w:b w:val="false"/>
          <w:bCs w:val="false"/>
          <w:i w:val="false"/>
          <w:iCs w:val="false"/>
          <w:color w:val="000000"/>
          <w:highlight w:val="none"/>
          <w:u w:val="none"/>
        </w:rPr>
      </w:pPr>
      <w:r>
        <w:rPr>
          <w:b w:val="false"/>
          <w:bCs w:val="false"/>
          <w:i w:val="false"/>
          <w:iCs w:val="false"/>
          <w:color w:val="000000"/>
          <w:highlight w:val="none"/>
          <w:u w:val="none"/>
          <w:lang w:val="en-US"/>
        </w:rPr>
        <w:t>Social withdrawal and isolation from others</w:t>
      </w:r>
    </w:p>
    <w:p>
      <w:pPr>
        <w:pStyle w:val="style179"/>
        <w:numPr>
          <w:ilvl w:val="0"/>
          <w:numId w:val="16"/>
        </w:numPr>
        <w:jc w:val="both"/>
        <w:rPr>
          <w:b w:val="false"/>
          <w:bCs w:val="false"/>
          <w:i w:val="false"/>
          <w:iCs w:val="false"/>
          <w:color w:val="000000"/>
          <w:highlight w:val="none"/>
          <w:u w:val="none"/>
        </w:rPr>
      </w:pPr>
      <w:r>
        <w:rPr>
          <w:b w:val="false"/>
          <w:bCs w:val="false"/>
          <w:i w:val="false"/>
          <w:iCs w:val="false"/>
          <w:color w:val="000000"/>
          <w:highlight w:val="none"/>
          <w:u w:val="none"/>
          <w:lang w:val="en-US"/>
        </w:rPr>
        <w:t>Giving away personal items to your friends and neighbours</w:t>
      </w:r>
    </w:p>
    <w:p>
      <w:pPr>
        <w:pStyle w:val="style179"/>
        <w:numPr>
          <w:ilvl w:val="0"/>
          <w:numId w:val="16"/>
        </w:numPr>
        <w:jc w:val="both"/>
        <w:rPr>
          <w:b w:val="false"/>
          <w:bCs w:val="false"/>
          <w:i w:val="false"/>
          <w:iCs w:val="false"/>
          <w:color w:val="000000"/>
          <w:highlight w:val="none"/>
          <w:u w:val="none"/>
        </w:rPr>
      </w:pPr>
      <w:r>
        <w:rPr>
          <w:b w:val="false"/>
          <w:bCs w:val="false"/>
          <w:i w:val="false"/>
          <w:iCs w:val="false"/>
          <w:color w:val="000000"/>
          <w:highlight w:val="none"/>
          <w:u w:val="none"/>
          <w:lang w:val="en-US"/>
        </w:rPr>
        <w:t>Saying goodbye to friends and family</w:t>
      </w:r>
    </w:p>
    <w:p>
      <w:pPr>
        <w:pStyle w:val="style0"/>
        <w:numPr>
          <w:ilvl w:val="0"/>
          <w:numId w:val="0"/>
        </w:numPr>
        <w:ind w:left="1040" w:leftChars="0" w:firstLine="0"/>
        <w:jc w:val="both"/>
        <w:rPr>
          <w:b w:val="false"/>
          <w:bCs w:val="false"/>
          <w:i/>
          <w:iCs/>
          <w:color w:val="000000"/>
          <w:highlight w:val="none"/>
          <w:u w:val="single"/>
        </w:rPr>
      </w:pPr>
      <w:r>
        <w:rPr>
          <w:b w:val="false"/>
          <w:bCs w:val="false"/>
          <w:i/>
          <w:iCs/>
          <w:color w:val="000000"/>
          <w:highlight w:val="none"/>
          <w:u w:val="single"/>
          <w:lang w:val="en-US"/>
        </w:rPr>
        <w:t>What to do in case of suicidal ideation</w:t>
      </w:r>
    </w:p>
    <w:p>
      <w:pPr>
        <w:pStyle w:val="style179"/>
        <w:numPr>
          <w:ilvl w:val="0"/>
          <w:numId w:val="17"/>
        </w:numPr>
        <w:jc w:val="both"/>
        <w:rPr>
          <w:b w:val="false"/>
          <w:bCs w:val="false"/>
          <w:i w:val="false"/>
          <w:iCs w:val="false"/>
          <w:color w:val="000000"/>
          <w:highlight w:val="none"/>
          <w:u w:val="none"/>
        </w:rPr>
      </w:pPr>
      <w:r>
        <w:rPr>
          <w:b w:val="false"/>
          <w:bCs w:val="false"/>
          <w:i w:val="false"/>
          <w:iCs w:val="false"/>
          <w:color w:val="000000"/>
          <w:highlight w:val="none"/>
          <w:u w:val="none"/>
          <w:lang w:val="en-US"/>
        </w:rPr>
        <w:t>Seeking therapy</w:t>
      </w:r>
    </w:p>
    <w:p>
      <w:pPr>
        <w:pStyle w:val="style179"/>
        <w:numPr>
          <w:ilvl w:val="0"/>
          <w:numId w:val="17"/>
        </w:numPr>
        <w:jc w:val="both"/>
        <w:rPr>
          <w:b w:val="false"/>
          <w:bCs w:val="false"/>
          <w:i w:val="false"/>
          <w:iCs w:val="false"/>
          <w:color w:val="000000"/>
          <w:highlight w:val="none"/>
          <w:u w:val="none"/>
        </w:rPr>
      </w:pPr>
      <w:r>
        <w:rPr>
          <w:b w:val="false"/>
          <w:bCs w:val="false"/>
          <w:i w:val="false"/>
          <w:iCs w:val="false"/>
          <w:color w:val="000000"/>
          <w:highlight w:val="none"/>
          <w:u w:val="none"/>
          <w:lang w:val="en-US"/>
        </w:rPr>
        <w:t>Taking antidepressants</w:t>
      </w:r>
    </w:p>
    <w:p>
      <w:pPr>
        <w:pStyle w:val="style179"/>
        <w:numPr>
          <w:ilvl w:val="0"/>
          <w:numId w:val="17"/>
        </w:numPr>
        <w:jc w:val="both"/>
        <w:rPr>
          <w:b w:val="false"/>
          <w:bCs w:val="false"/>
          <w:i w:val="false"/>
          <w:iCs w:val="false"/>
          <w:color w:val="000000"/>
          <w:highlight w:val="none"/>
          <w:u w:val="none"/>
        </w:rPr>
      </w:pPr>
      <w:r>
        <w:rPr>
          <w:b w:val="false"/>
          <w:bCs w:val="false"/>
          <w:i w:val="false"/>
          <w:iCs w:val="false"/>
          <w:color w:val="000000"/>
          <w:highlight w:val="none"/>
          <w:u w:val="none"/>
          <w:lang w:val="en-US"/>
        </w:rPr>
        <w:t>Seeking help from family and friends</w:t>
      </w:r>
    </w:p>
    <w:p>
      <w:pPr>
        <w:pStyle w:val="style179"/>
        <w:numPr>
          <w:ilvl w:val="0"/>
          <w:numId w:val="17"/>
        </w:numPr>
        <w:jc w:val="both"/>
        <w:rPr>
          <w:b w:val="false"/>
          <w:bCs w:val="false"/>
          <w:i w:val="false"/>
          <w:iCs w:val="false"/>
          <w:color w:val="000000"/>
          <w:highlight w:val="none"/>
          <w:u w:val="none"/>
        </w:rPr>
      </w:pPr>
      <w:r>
        <w:rPr>
          <w:b w:val="false"/>
          <w:bCs w:val="false"/>
          <w:i w:val="false"/>
          <w:iCs w:val="false"/>
          <w:color w:val="000000"/>
          <w:highlight w:val="none"/>
          <w:u w:val="none"/>
          <w:lang w:val="en-US"/>
        </w:rPr>
        <w:t>Staying connected with others</w:t>
      </w:r>
    </w:p>
    <w:p>
      <w:pPr>
        <w:pStyle w:val="style179"/>
        <w:numPr>
          <w:ilvl w:val="0"/>
          <w:numId w:val="17"/>
        </w:numPr>
        <w:jc w:val="both"/>
        <w:rPr>
          <w:b w:val="false"/>
          <w:bCs w:val="false"/>
          <w:i w:val="false"/>
          <w:iCs w:val="false"/>
          <w:color w:val="000000"/>
          <w:highlight w:val="none"/>
          <w:u w:val="none"/>
        </w:rPr>
      </w:pPr>
      <w:r>
        <w:rPr>
          <w:b w:val="false"/>
          <w:bCs w:val="false"/>
          <w:i w:val="false"/>
          <w:iCs w:val="false"/>
          <w:color w:val="000000"/>
          <w:highlight w:val="none"/>
          <w:u w:val="none"/>
          <w:lang w:val="en-US"/>
        </w:rPr>
        <w:t>Promotion of a sense of self esteem</w:t>
      </w:r>
    </w:p>
    <w:p>
      <w:pPr>
        <w:pStyle w:val="style179"/>
        <w:numPr>
          <w:ilvl w:val="0"/>
          <w:numId w:val="17"/>
        </w:numPr>
        <w:jc w:val="both"/>
        <w:rPr>
          <w:b w:val="false"/>
          <w:bCs w:val="false"/>
          <w:i w:val="false"/>
          <w:iCs w:val="false"/>
          <w:color w:val="000000"/>
          <w:highlight w:val="none"/>
          <w:u w:val="none"/>
        </w:rPr>
      </w:pPr>
      <w:r>
        <w:rPr>
          <w:b w:val="false"/>
          <w:bCs w:val="false"/>
          <w:i w:val="false"/>
          <w:iCs w:val="false"/>
          <w:color w:val="000000"/>
          <w:highlight w:val="none"/>
          <w:u w:val="none"/>
          <w:lang w:val="en-US"/>
        </w:rPr>
        <w:t>Promotion of access to health care facilities</w:t>
      </w:r>
    </w:p>
    <w:p>
      <w:pPr>
        <w:pStyle w:val="style179"/>
        <w:numPr>
          <w:ilvl w:val="0"/>
          <w:numId w:val="17"/>
        </w:numPr>
        <w:jc w:val="both"/>
        <w:rPr>
          <w:b w:val="false"/>
          <w:bCs w:val="false"/>
          <w:i w:val="false"/>
          <w:iCs w:val="false"/>
          <w:color w:val="000000"/>
          <w:highlight w:val="none"/>
          <w:u w:val="none"/>
        </w:rPr>
      </w:pPr>
      <w:r>
        <w:rPr>
          <w:b w:val="false"/>
          <w:bCs w:val="false"/>
          <w:i w:val="false"/>
          <w:iCs w:val="false"/>
          <w:color w:val="000000"/>
          <w:highlight w:val="none"/>
          <w:u w:val="none"/>
          <w:lang w:val="en-US"/>
        </w:rPr>
        <w:t>Taking preventional drugs</w:t>
      </w:r>
    </w:p>
    <w:p>
      <w:pPr>
        <w:pStyle w:val="style179"/>
        <w:numPr>
          <w:ilvl w:val="0"/>
          <w:numId w:val="17"/>
        </w:numPr>
        <w:jc w:val="both"/>
        <w:rPr>
          <w:b w:val="false"/>
          <w:bCs w:val="false"/>
          <w:i w:val="false"/>
          <w:iCs w:val="false"/>
          <w:color w:val="000000"/>
          <w:highlight w:val="none"/>
          <w:u w:val="none"/>
        </w:rPr>
      </w:pPr>
      <w:r>
        <w:rPr>
          <w:b w:val="false"/>
          <w:bCs w:val="false"/>
          <w:i w:val="false"/>
          <w:iCs w:val="false"/>
          <w:color w:val="000000"/>
          <w:highlight w:val="none"/>
          <w:u w:val="none"/>
          <w:lang w:val="en-US"/>
        </w:rPr>
        <w:t>Eating a balanced diet</w:t>
      </w:r>
    </w:p>
    <w:p>
      <w:pPr>
        <w:pStyle w:val="style0"/>
        <w:numPr>
          <w:ilvl w:val="0"/>
          <w:numId w:val="0"/>
        </w:numPr>
        <w:ind w:left="1260" w:leftChars="0" w:firstLine="0"/>
        <w:jc w:val="both"/>
        <w:rPr>
          <w:b/>
          <w:bCs/>
          <w:i w:val="false"/>
          <w:iCs w:val="false"/>
          <w:strike/>
          <w:color w:val="000000"/>
          <w:sz w:val="32"/>
          <w:szCs w:val="32"/>
          <w:highlight w:val="none"/>
          <w:u w:val="single"/>
        </w:rPr>
      </w:pPr>
      <w:r>
        <w:rPr>
          <w:b/>
          <w:bCs/>
          <w:i w:val="false"/>
          <w:iCs w:val="false"/>
          <w:strike/>
          <w:color w:val="000000"/>
          <w:sz w:val="32"/>
          <w:szCs w:val="32"/>
          <w:highlight w:val="none"/>
          <w:u w:val="single"/>
          <w:lang w:val="en-US"/>
        </w:rPr>
        <w:t>THANK YOU</w:t>
      </w:r>
    </w:p>
    <w:p>
      <w:pPr>
        <w:pStyle w:val="style0"/>
        <w:numPr>
          <w:ilvl w:val="0"/>
          <w:numId w:val="0"/>
        </w:numPr>
        <w:ind w:left="1920" w:leftChars="0" w:firstLine="0"/>
        <w:jc w:val="both"/>
        <w:rPr>
          <w:b/>
          <w:bCs/>
          <w:i/>
          <w:iCs/>
          <w:strike/>
          <w:color w:val="000000"/>
          <w:sz w:val="32"/>
          <w:szCs w:val="32"/>
          <w:highlight w:val="none"/>
          <w:u w:val="single"/>
        </w:rPr>
      </w:pPr>
      <w:r>
        <w:rPr>
          <w:b/>
          <w:bCs/>
          <w:i/>
          <w:iCs/>
          <w:strike/>
          <w:color w:val="000000"/>
          <w:sz w:val="32"/>
          <w:szCs w:val="32"/>
          <w:highlight w:val="none"/>
          <w:u w:val="single"/>
          <w:lang w:val="en-US"/>
        </w:rPr>
        <w:t>fin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56374F5"/>
    <w:lvl w:ilvl="0" w:tplc="04090001">
      <w:start w:val="1"/>
      <w:numFmt w:val="bullet"/>
      <w:lvlText w:val=""/>
      <w:lvlJc w:val="left"/>
      <w:pPr>
        <w:ind w:left="660" w:hanging="360"/>
      </w:pPr>
      <w:rPr>
        <w:rFonts w:ascii="Symbol" w:hAnsi="Symbol" w:hint="default"/>
      </w:rPr>
    </w:lvl>
    <w:lvl w:ilvl="1" w:tplc="04090001">
      <w:start w:val="1"/>
      <w:numFmt w:val="bullet"/>
      <w:lvlText w:val=""/>
      <w:lvlJc w:val="left"/>
      <w:pPr>
        <w:ind w:left="1380" w:hanging="360"/>
      </w:pPr>
      <w:rPr>
        <w:rFonts w:ascii="Symbol" w:hAnsi="Symbol"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cs="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cs="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cs="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cs="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cs="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cs="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cs="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cs="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cs="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cs="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cs="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cs="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cs="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cs="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cs="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cs="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cs="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cs="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cs="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cs="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cs="Courier New" w:hAnsi="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cs="Courier New" w:hAnsi="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cs="Courier New" w:hAnsi="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cs="Courier New" w:hAnsi="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cs="Courier New" w:hAnsi="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cs="Courier New" w:hAnsi="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cs="Courier New" w:hAnsi="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cs="Courier New" w:hAnsi="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cs="Courier New" w:hAnsi="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cs="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cs="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cs="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cs="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cs="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cs="Courier New" w:hAnsi="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663</Words>
  <Characters>4026</Characters>
  <Application>WPS Office</Application>
  <Paragraphs>133</Paragraphs>
  <CharactersWithSpaces>4557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2022-09-18T05:49:45Z</dcterms:created>
  <dc:creator>itel A16 Plus</dc:creator>
  <lastModifiedBy>itel A16 Plus</lastModifiedBy>
  <dcterms:modified xsi:type="dcterms:W3CDTF">2022-09-18T07:09:28Z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1d2a7cee708e401f80a5b29bc255df1e</vt:lpwstr>
  </property>
</Properties>
</file>